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0AF" w:rsidRDefault="00972374">
      <w:pPr>
        <w:widowControl w:val="0"/>
        <w:autoSpaceDE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4733925</wp:posOffset>
            </wp:positionH>
            <wp:positionV relativeFrom="margin">
              <wp:posOffset>-57150</wp:posOffset>
            </wp:positionV>
            <wp:extent cx="619125" cy="561975"/>
            <wp:effectExtent l="19050" t="0" r="9525" b="0"/>
            <wp:wrapSquare wrapText="bothSides"/>
            <wp:docPr id="4" name="Picture 1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4019550</wp:posOffset>
            </wp:positionH>
            <wp:positionV relativeFrom="paragraph">
              <wp:posOffset>-200025</wp:posOffset>
            </wp:positionV>
            <wp:extent cx="628650" cy="704850"/>
            <wp:effectExtent l="19050" t="0" r="0" b="0"/>
            <wp:wrapNone/>
            <wp:docPr id="7" name="Picture 0" descr="20090615195204!RHCE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90615195204!RHCE_logo.g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0E86">
        <w:rPr>
          <w:rFonts w:ascii="Times New Roman" w:hAnsi="Times New Roman"/>
          <w:sz w:val="24"/>
          <w:szCs w:val="24"/>
        </w:rPr>
        <w:t>R. N.Pramod Kumar</w:t>
      </w:r>
    </w:p>
    <w:p w:rsidR="00B600AF" w:rsidRDefault="001A0E86">
      <w:pPr>
        <w:widowControl w:val="0"/>
        <w:autoSpaceDE w:val="0"/>
        <w:spacing w:after="0" w:line="213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Mobile 9885293920</w:t>
      </w:r>
    </w:p>
    <w:p w:rsidR="00B600AF" w:rsidRDefault="001A0E86">
      <w:pPr>
        <w:widowControl w:val="0"/>
        <w:autoSpaceDE w:val="0"/>
        <w:spacing w:after="0" w:line="213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Email: -  </w:t>
      </w:r>
      <w:hyperlink r:id="rId11" w:history="1">
        <w:r>
          <w:rPr>
            <w:rStyle w:val="Hyperlink"/>
            <w:rFonts w:ascii="Times New Roman" w:hAnsi="Times New Roman"/>
          </w:rPr>
          <w:t>navlepramod@gmail.com</w:t>
        </w:r>
      </w:hyperlink>
    </w:p>
    <w:p w:rsidR="00B600AF" w:rsidRDefault="00B600AF">
      <w:pPr>
        <w:widowControl w:val="0"/>
        <w:autoSpaceDE w:val="0"/>
        <w:spacing w:after="0" w:line="213" w:lineRule="exact"/>
        <w:rPr>
          <w:rFonts w:ascii="Times New Roman" w:hAnsi="Times New Roman"/>
          <w:sz w:val="24"/>
          <w:szCs w:val="24"/>
        </w:rPr>
      </w:pPr>
    </w:p>
    <w:p w:rsidR="00B600AF" w:rsidRDefault="00B600AF">
      <w:pPr>
        <w:widowControl w:val="0"/>
        <w:autoSpaceDE w:val="0"/>
        <w:spacing w:after="0" w:line="213" w:lineRule="exact"/>
        <w:rPr>
          <w:rFonts w:ascii="Times New Roman" w:hAnsi="Times New Roman"/>
          <w:sz w:val="24"/>
          <w:szCs w:val="24"/>
        </w:rPr>
      </w:pPr>
    </w:p>
    <w:p w:rsidR="00B600AF" w:rsidRDefault="00B600AF">
      <w:pPr>
        <w:widowControl w:val="0"/>
        <w:autoSpaceDE w:val="0"/>
        <w:spacing w:after="0" w:line="47" w:lineRule="exact"/>
        <w:rPr>
          <w:rFonts w:ascii="Times New Roman" w:hAnsi="Times New Roman"/>
          <w:sz w:val="24"/>
          <w:szCs w:val="24"/>
        </w:rPr>
      </w:pPr>
    </w:p>
    <w:p w:rsidR="00B600AF" w:rsidRDefault="001A0E86">
      <w:pPr>
        <w:widowControl w:val="0"/>
        <w:autoSpaceDE w:val="0"/>
        <w:spacing w:after="0" w:line="237" w:lineRule="auto"/>
        <w:ind w:left="4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Summary</w:t>
      </w:r>
    </w:p>
    <w:p w:rsidR="00B600AF" w:rsidRDefault="00B600AF">
      <w:pPr>
        <w:widowControl w:val="0"/>
        <w:autoSpaceDE w:val="0"/>
        <w:spacing w:after="0" w:line="289" w:lineRule="exact"/>
        <w:jc w:val="both"/>
        <w:rPr>
          <w:rFonts w:ascii="Times New Roman" w:hAnsi="Times New Roman"/>
          <w:sz w:val="24"/>
          <w:szCs w:val="24"/>
        </w:rPr>
      </w:pPr>
    </w:p>
    <w:p w:rsidR="00B600AF" w:rsidRPr="00182E29" w:rsidRDefault="32DB0FD1">
      <w:pPr>
        <w:widowControl w:val="0"/>
        <w:numPr>
          <w:ilvl w:val="0"/>
          <w:numId w:val="1"/>
        </w:numPr>
        <w:tabs>
          <w:tab w:val="left" w:pos="560"/>
        </w:tabs>
        <w:overflowPunct w:val="0"/>
        <w:autoSpaceDE w:val="0"/>
        <w:spacing w:after="0" w:line="208" w:lineRule="auto"/>
        <w:ind w:left="560" w:right="1240" w:hanging="419"/>
        <w:jc w:val="both"/>
        <w:rPr>
          <w:rFonts w:ascii="Symbol" w:hAnsi="Symbol" w:cs="Symbol"/>
          <w:sz w:val="20"/>
          <w:szCs w:val="20"/>
        </w:rPr>
      </w:pPr>
      <w:r w:rsidRPr="32DB0FD1">
        <w:rPr>
          <w:rFonts w:ascii="Trebuchet MS" w:eastAsia="Trebuchet MS" w:hAnsi="Trebuchet MS" w:cs="Trebuchet MS"/>
          <w:sz w:val="20"/>
          <w:szCs w:val="20"/>
        </w:rPr>
        <w:t>Having 7+ years of experience in Infrastructure Management System With 5 years of experience with Linux operating system , particular focus on Amazon Web Service</w:t>
      </w:r>
    </w:p>
    <w:p w:rsidR="00182E29" w:rsidRDefault="00182E29" w:rsidP="00182E29">
      <w:pPr>
        <w:widowControl w:val="0"/>
        <w:tabs>
          <w:tab w:val="left" w:pos="560"/>
        </w:tabs>
        <w:overflowPunct w:val="0"/>
        <w:autoSpaceDE w:val="0"/>
        <w:spacing w:after="0" w:line="208" w:lineRule="auto"/>
        <w:ind w:left="560" w:right="1240"/>
        <w:jc w:val="both"/>
        <w:rPr>
          <w:rFonts w:ascii="Symbol" w:hAnsi="Symbol" w:cs="Symbol"/>
          <w:sz w:val="20"/>
          <w:szCs w:val="20"/>
        </w:rPr>
      </w:pPr>
    </w:p>
    <w:p w:rsidR="00B600AF" w:rsidRDefault="00B600AF">
      <w:pPr>
        <w:widowControl w:val="0"/>
        <w:autoSpaceDE w:val="0"/>
        <w:spacing w:after="0" w:line="3" w:lineRule="exact"/>
        <w:jc w:val="both"/>
        <w:rPr>
          <w:rFonts w:ascii="Symbol" w:hAnsi="Symbol" w:cs="Symbol"/>
          <w:sz w:val="20"/>
          <w:szCs w:val="20"/>
        </w:rPr>
      </w:pPr>
    </w:p>
    <w:p w:rsidR="00B600AF" w:rsidRPr="00182E29" w:rsidRDefault="32DB0FD1">
      <w:pPr>
        <w:widowControl w:val="0"/>
        <w:numPr>
          <w:ilvl w:val="0"/>
          <w:numId w:val="1"/>
        </w:numPr>
        <w:tabs>
          <w:tab w:val="left" w:pos="560"/>
        </w:tabs>
        <w:overflowPunct w:val="0"/>
        <w:autoSpaceDE w:val="0"/>
        <w:spacing w:after="0" w:line="237" w:lineRule="auto"/>
        <w:ind w:left="560" w:hanging="419"/>
        <w:jc w:val="both"/>
        <w:rPr>
          <w:rFonts w:ascii="Symbol" w:hAnsi="Symbol" w:cs="Symbol"/>
          <w:sz w:val="20"/>
          <w:szCs w:val="20"/>
        </w:rPr>
      </w:pPr>
      <w:r w:rsidRPr="32DB0FD1">
        <w:rPr>
          <w:rFonts w:ascii="Trebuchet MS" w:eastAsia="Trebuchet MS" w:hAnsi="Trebuchet MS" w:cs="Trebuchet MS"/>
          <w:sz w:val="20"/>
          <w:szCs w:val="20"/>
        </w:rPr>
        <w:t xml:space="preserve">Worked in various domains such as Payment Gateway, gaming, NBFC, Retail. </w:t>
      </w:r>
    </w:p>
    <w:p w:rsidR="00182E29" w:rsidRDefault="00182E29" w:rsidP="00182E29">
      <w:pPr>
        <w:widowControl w:val="0"/>
        <w:tabs>
          <w:tab w:val="left" w:pos="560"/>
        </w:tabs>
        <w:overflowPunct w:val="0"/>
        <w:autoSpaceDE w:val="0"/>
        <w:spacing w:after="0" w:line="237" w:lineRule="auto"/>
        <w:ind w:left="560"/>
        <w:jc w:val="both"/>
        <w:rPr>
          <w:rFonts w:ascii="Symbol" w:hAnsi="Symbol" w:cs="Symbol"/>
          <w:sz w:val="20"/>
          <w:szCs w:val="20"/>
        </w:rPr>
      </w:pPr>
    </w:p>
    <w:p w:rsidR="00B600AF" w:rsidRDefault="00B600AF">
      <w:pPr>
        <w:widowControl w:val="0"/>
        <w:autoSpaceDE w:val="0"/>
        <w:spacing w:after="0" w:line="3" w:lineRule="exact"/>
        <w:jc w:val="both"/>
        <w:rPr>
          <w:rFonts w:ascii="Symbol" w:hAnsi="Symbol" w:cs="Symbol"/>
          <w:sz w:val="20"/>
          <w:szCs w:val="20"/>
        </w:rPr>
      </w:pPr>
    </w:p>
    <w:p w:rsidR="00B600AF" w:rsidRDefault="32DB0FD1">
      <w:pPr>
        <w:widowControl w:val="0"/>
        <w:numPr>
          <w:ilvl w:val="0"/>
          <w:numId w:val="1"/>
        </w:numPr>
        <w:tabs>
          <w:tab w:val="left" w:pos="560"/>
        </w:tabs>
        <w:overflowPunct w:val="0"/>
        <w:autoSpaceDE w:val="0"/>
        <w:spacing w:after="0" w:line="235" w:lineRule="auto"/>
        <w:ind w:left="560" w:hanging="419"/>
        <w:jc w:val="both"/>
        <w:rPr>
          <w:rFonts w:ascii="Symbol" w:hAnsi="Symbol" w:cs="Symbol"/>
          <w:sz w:val="20"/>
          <w:szCs w:val="20"/>
        </w:rPr>
      </w:pPr>
      <w:r w:rsidRPr="32DB0FD1">
        <w:rPr>
          <w:rFonts w:ascii="Trebuchet MS" w:eastAsia="Trebuchet MS" w:hAnsi="Trebuchet MS" w:cs="Trebuchet MS"/>
          <w:sz w:val="20"/>
          <w:szCs w:val="20"/>
        </w:rPr>
        <w:t xml:space="preserve">Worked in different technologies &amp;implementation, Cloud Computing, Virtualization, </w:t>
      </w:r>
    </w:p>
    <w:p w:rsidR="00B600AF" w:rsidRDefault="32DB0FD1">
      <w:pPr>
        <w:widowControl w:val="0"/>
        <w:overflowPunct w:val="0"/>
        <w:autoSpaceDE w:val="0"/>
        <w:spacing w:after="0" w:line="216" w:lineRule="auto"/>
        <w:ind w:left="560" w:right="720"/>
        <w:jc w:val="both"/>
      </w:pPr>
      <w:r w:rsidRPr="32DB0FD1">
        <w:rPr>
          <w:rFonts w:ascii="Trebuchet MS" w:eastAsia="Trebuchet MS" w:hAnsi="Trebuchet MS" w:cs="Trebuchet MS"/>
          <w:sz w:val="20"/>
          <w:szCs w:val="20"/>
        </w:rPr>
        <w:t xml:space="preserve">Ubuntu, Centos, Redhat Linux, Windows 2003, Web server, Application server, </w:t>
      </w:r>
    </w:p>
    <w:p w:rsidR="00B600AF" w:rsidRDefault="32DB0FD1">
      <w:pPr>
        <w:widowControl w:val="0"/>
        <w:overflowPunct w:val="0"/>
        <w:autoSpaceDE w:val="0"/>
        <w:spacing w:after="0" w:line="216" w:lineRule="auto"/>
        <w:ind w:left="560" w:right="720"/>
        <w:jc w:val="both"/>
        <w:rPr>
          <w:rFonts w:ascii="Trebuchet MS" w:eastAsia="Trebuchet MS" w:hAnsi="Trebuchet MS" w:cs="Trebuchet MS"/>
          <w:sz w:val="20"/>
          <w:szCs w:val="20"/>
        </w:rPr>
      </w:pPr>
      <w:r w:rsidRPr="32DB0FD1">
        <w:rPr>
          <w:rFonts w:ascii="Trebuchet MS" w:eastAsia="Trebuchet MS" w:hAnsi="Trebuchet MS" w:cs="Trebuchet MS"/>
          <w:sz w:val="20"/>
          <w:szCs w:val="20"/>
        </w:rPr>
        <w:t xml:space="preserve">Load Balancing, Database </w:t>
      </w:r>
      <w:r w:rsidR="00182E29" w:rsidRPr="32DB0FD1">
        <w:rPr>
          <w:rFonts w:ascii="Trebuchet MS" w:eastAsia="Trebuchet MS" w:hAnsi="Trebuchet MS" w:cs="Trebuchet MS"/>
          <w:sz w:val="20"/>
          <w:szCs w:val="20"/>
        </w:rPr>
        <w:t>server, Proxy</w:t>
      </w:r>
      <w:r w:rsidRPr="32DB0FD1">
        <w:rPr>
          <w:rFonts w:ascii="Trebuchet MS" w:eastAsia="Trebuchet MS" w:hAnsi="Trebuchet MS" w:cs="Trebuchet MS"/>
          <w:sz w:val="20"/>
          <w:szCs w:val="20"/>
        </w:rPr>
        <w:t xml:space="preserve"> server, UTM Firewall, VPN, Application Hosting,</w:t>
      </w:r>
    </w:p>
    <w:p w:rsidR="00182E29" w:rsidRDefault="00182E29">
      <w:pPr>
        <w:widowControl w:val="0"/>
        <w:overflowPunct w:val="0"/>
        <w:autoSpaceDE w:val="0"/>
        <w:spacing w:after="0" w:line="216" w:lineRule="auto"/>
        <w:ind w:left="560" w:right="720"/>
        <w:jc w:val="both"/>
        <w:rPr>
          <w:rFonts w:ascii="Trebuchet MS" w:eastAsia="Trebuchet MS" w:hAnsi="Trebuchet MS" w:cs="Trebuchet MS"/>
          <w:sz w:val="20"/>
          <w:szCs w:val="20"/>
        </w:rPr>
      </w:pPr>
    </w:p>
    <w:p w:rsidR="00B600AF" w:rsidRDefault="001A0E86">
      <w:pPr>
        <w:widowControl w:val="0"/>
        <w:numPr>
          <w:ilvl w:val="0"/>
          <w:numId w:val="1"/>
        </w:numPr>
        <w:tabs>
          <w:tab w:val="left" w:pos="560"/>
        </w:tabs>
        <w:overflowPunct w:val="0"/>
        <w:autoSpaceDE w:val="0"/>
        <w:spacing w:after="0" w:line="218" w:lineRule="auto"/>
        <w:ind w:left="560" w:right="860" w:hanging="419"/>
        <w:jc w:val="both"/>
        <w:rPr>
          <w:rFonts w:ascii="Times New Roman" w:hAnsi="Times New Roman"/>
          <w:sz w:val="24"/>
          <w:szCs w:val="24"/>
        </w:rPr>
      </w:pPr>
      <w:r>
        <w:rPr>
          <w:rFonts w:ascii="Trebuchet MS" w:hAnsi="Trebuchet MS" w:cs="Trebuchet MS"/>
          <w:sz w:val="20"/>
          <w:szCs w:val="20"/>
        </w:rPr>
        <w:t xml:space="preserve">Migrating Application to Cloud (MAC), Data center Migration, monitoring tools like Nagios, and gained different functional experience on Customer and prospects Information database, Ordering, Invoicing. </w:t>
      </w:r>
    </w:p>
    <w:p w:rsidR="00B600AF" w:rsidRDefault="00B600AF">
      <w:pPr>
        <w:widowControl w:val="0"/>
        <w:autoSpaceDE w:val="0"/>
        <w:spacing w:after="0" w:line="229" w:lineRule="exact"/>
        <w:jc w:val="both"/>
        <w:rPr>
          <w:rFonts w:ascii="Times New Roman" w:hAnsi="Times New Roman"/>
          <w:sz w:val="24"/>
          <w:szCs w:val="24"/>
        </w:rPr>
      </w:pPr>
    </w:p>
    <w:p w:rsidR="00B600AF" w:rsidRDefault="001A0E86">
      <w:pPr>
        <w:widowControl w:val="0"/>
        <w:autoSpaceDE w:val="0"/>
        <w:spacing w:after="0" w:line="237" w:lineRule="auto"/>
        <w:ind w:left="40"/>
        <w:jc w:val="both"/>
        <w:rPr>
          <w:rFonts w:ascii="Times New Roman" w:hAnsi="Times New Roman"/>
          <w:sz w:val="24"/>
          <w:szCs w:val="24"/>
        </w:rPr>
      </w:pPr>
      <w:r>
        <w:rPr>
          <w:rFonts w:ascii="Trebuchet MS" w:hAnsi="Trebuchet MS" w:cs="Trebuchet MS"/>
          <w:b/>
          <w:bCs/>
          <w:sz w:val="20"/>
          <w:szCs w:val="20"/>
          <w:u w:val="single"/>
        </w:rPr>
        <w:t>TECHNICAL CERTIFICATIONS</w:t>
      </w:r>
    </w:p>
    <w:p w:rsidR="00B600AF" w:rsidRDefault="00B600AF">
      <w:pPr>
        <w:widowControl w:val="0"/>
        <w:autoSpaceDE w:val="0"/>
        <w:spacing w:after="0" w:line="237" w:lineRule="auto"/>
        <w:ind w:left="40"/>
        <w:jc w:val="both"/>
        <w:rPr>
          <w:rFonts w:ascii="Times New Roman" w:hAnsi="Times New Roman"/>
          <w:sz w:val="24"/>
          <w:szCs w:val="24"/>
        </w:rPr>
      </w:pPr>
    </w:p>
    <w:p w:rsidR="00B600AF" w:rsidRDefault="32DB0FD1">
      <w:pPr>
        <w:widowControl w:val="0"/>
        <w:numPr>
          <w:ilvl w:val="0"/>
          <w:numId w:val="4"/>
        </w:numPr>
        <w:overflowPunct w:val="0"/>
        <w:autoSpaceDE w:val="0"/>
        <w:spacing w:after="0" w:line="208" w:lineRule="auto"/>
        <w:ind w:right="1240"/>
        <w:jc w:val="both"/>
        <w:rPr>
          <w:rFonts w:ascii="Trebuchet MS" w:hAnsi="Trebuchet MS" w:cs="Trebuchet MS"/>
          <w:sz w:val="20"/>
          <w:szCs w:val="20"/>
        </w:rPr>
      </w:pPr>
      <w:r w:rsidRPr="32DB0FD1">
        <w:rPr>
          <w:rFonts w:ascii="Trebuchet MS" w:eastAsia="Trebuchet MS" w:hAnsi="Trebuchet MS" w:cs="Trebuchet MS"/>
          <w:sz w:val="20"/>
          <w:szCs w:val="20"/>
        </w:rPr>
        <w:t>Red Hat Certified Engineer (RHCE) on Enterprise Linux (5.0)</w:t>
      </w:r>
    </w:p>
    <w:p w:rsidR="00B600AF" w:rsidRDefault="001A0E86">
      <w:pPr>
        <w:widowControl w:val="0"/>
        <w:overflowPunct w:val="0"/>
        <w:autoSpaceDE w:val="0"/>
        <w:spacing w:after="0" w:line="208" w:lineRule="auto"/>
        <w:ind w:left="720" w:right="1240"/>
        <w:jc w:val="both"/>
        <w:rPr>
          <w:rFonts w:ascii="Times New Roman" w:hAnsi="Times New Roman"/>
          <w:sz w:val="24"/>
          <w:szCs w:val="24"/>
        </w:rPr>
      </w:pPr>
      <w:r>
        <w:rPr>
          <w:rFonts w:ascii="Trebuchet MS" w:hAnsi="Trebuchet MS" w:cs="Trebuchet MS"/>
          <w:sz w:val="20"/>
          <w:szCs w:val="20"/>
        </w:rPr>
        <w:t>Certification Number 805009257939523</w:t>
      </w:r>
    </w:p>
    <w:p w:rsidR="00B600AF" w:rsidRDefault="00B600AF">
      <w:pPr>
        <w:widowControl w:val="0"/>
        <w:overflowPunct w:val="0"/>
        <w:autoSpaceDE w:val="0"/>
        <w:spacing w:after="0" w:line="208" w:lineRule="auto"/>
        <w:ind w:left="720" w:right="1240"/>
        <w:jc w:val="both"/>
        <w:rPr>
          <w:rFonts w:ascii="Times New Roman" w:hAnsi="Times New Roman"/>
          <w:sz w:val="24"/>
          <w:szCs w:val="24"/>
        </w:rPr>
      </w:pPr>
    </w:p>
    <w:p w:rsidR="00B600AF" w:rsidRDefault="001A0E86">
      <w:pPr>
        <w:widowControl w:val="0"/>
        <w:numPr>
          <w:ilvl w:val="0"/>
          <w:numId w:val="4"/>
        </w:numPr>
        <w:overflowPunct w:val="0"/>
        <w:autoSpaceDE w:val="0"/>
        <w:spacing w:after="0" w:line="208" w:lineRule="auto"/>
        <w:ind w:right="1240"/>
        <w:jc w:val="both"/>
        <w:rPr>
          <w:rFonts w:ascii="Times New Roman" w:hAnsi="Times New Roman"/>
          <w:sz w:val="24"/>
          <w:szCs w:val="24"/>
        </w:rPr>
      </w:pPr>
      <w:r>
        <w:rPr>
          <w:rFonts w:ascii="Trebuchet MS" w:hAnsi="Trebuchet MS" w:cs="Trebuchet MS"/>
          <w:sz w:val="20"/>
          <w:szCs w:val="20"/>
        </w:rPr>
        <w:t>Microsoft Certified Professional MCP 70-270 and 70-290 (MCP ID: 6031808)</w:t>
      </w:r>
    </w:p>
    <w:p w:rsidR="00B600AF" w:rsidRDefault="00B600AF">
      <w:pPr>
        <w:widowControl w:val="0"/>
        <w:autoSpaceDE w:val="0"/>
        <w:spacing w:after="0" w:line="172" w:lineRule="exact"/>
        <w:rPr>
          <w:rFonts w:ascii="Times New Roman" w:hAnsi="Times New Roman"/>
          <w:sz w:val="24"/>
          <w:szCs w:val="24"/>
        </w:rPr>
      </w:pPr>
    </w:p>
    <w:p w:rsidR="00B600AF" w:rsidRDefault="001A0E86">
      <w:pPr>
        <w:widowControl w:val="0"/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rebuchet MS" w:hAnsi="Trebuchet MS" w:cs="Trebuchet MS"/>
          <w:b/>
          <w:bCs/>
          <w:sz w:val="20"/>
          <w:szCs w:val="20"/>
          <w:u w:val="single"/>
        </w:rPr>
        <w:t>ACHIEVEMENTS</w:t>
      </w:r>
    </w:p>
    <w:p w:rsidR="00B600AF" w:rsidRDefault="00B600AF">
      <w:pPr>
        <w:widowControl w:val="0"/>
        <w:autoSpaceDE w:val="0"/>
        <w:spacing w:after="0" w:line="257" w:lineRule="exact"/>
        <w:rPr>
          <w:rFonts w:ascii="Times New Roman" w:hAnsi="Times New Roman"/>
          <w:sz w:val="24"/>
          <w:szCs w:val="24"/>
        </w:rPr>
      </w:pPr>
    </w:p>
    <w:p w:rsidR="00B600AF" w:rsidRDefault="001A0E86">
      <w:pPr>
        <w:widowControl w:val="0"/>
        <w:autoSpaceDE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rebuchet MS" w:hAnsi="Trebuchet MS" w:cs="Trebuchet MS"/>
          <w:sz w:val="20"/>
          <w:szCs w:val="20"/>
        </w:rPr>
        <w:t xml:space="preserve">Successfully gone through </w:t>
      </w:r>
      <w:r>
        <w:rPr>
          <w:rFonts w:ascii="Trebuchet MS" w:hAnsi="Trebuchet MS" w:cs="Trebuchet MS"/>
          <w:b/>
          <w:bCs/>
          <w:sz w:val="20"/>
          <w:szCs w:val="20"/>
        </w:rPr>
        <w:t>PCI DSS</w:t>
      </w:r>
      <w:r>
        <w:rPr>
          <w:rFonts w:ascii="Trebuchet MS" w:hAnsi="Trebuchet MS" w:cs="Trebuchet MS"/>
          <w:sz w:val="20"/>
          <w:szCs w:val="20"/>
        </w:rPr>
        <w:t xml:space="preserve"> Audit (Payment Card Industry Data Security Standards).</w:t>
      </w:r>
    </w:p>
    <w:p w:rsidR="00B600AF" w:rsidRDefault="00B600AF">
      <w:pPr>
        <w:widowControl w:val="0"/>
        <w:autoSpaceDE w:val="0"/>
        <w:spacing w:after="0" w:line="353" w:lineRule="exact"/>
        <w:rPr>
          <w:rFonts w:ascii="Times New Roman" w:hAnsi="Times New Roman"/>
          <w:sz w:val="24"/>
          <w:szCs w:val="24"/>
        </w:rPr>
      </w:pPr>
    </w:p>
    <w:p w:rsidR="00B600AF" w:rsidRDefault="001A0E86">
      <w:pPr>
        <w:widowControl w:val="0"/>
        <w:autoSpaceDE w:val="0"/>
        <w:spacing w:after="0" w:line="240" w:lineRule="auto"/>
        <w:ind w:left="20"/>
        <w:rPr>
          <w:rFonts w:ascii="Times New Roman" w:hAnsi="Times New Roman"/>
          <w:sz w:val="24"/>
          <w:szCs w:val="24"/>
        </w:rPr>
      </w:pPr>
      <w:r>
        <w:rPr>
          <w:rFonts w:ascii="Trebuchet MS" w:hAnsi="Trebuchet MS" w:cs="Trebuchet MS"/>
          <w:b/>
          <w:bCs/>
          <w:sz w:val="20"/>
          <w:szCs w:val="20"/>
          <w:u w:val="single"/>
        </w:rPr>
        <w:t>SUMMARY OF SKILLS</w:t>
      </w:r>
    </w:p>
    <w:p w:rsidR="00B600AF" w:rsidRDefault="00B600AF">
      <w:pPr>
        <w:widowControl w:val="0"/>
        <w:autoSpaceDE w:val="0"/>
        <w:spacing w:after="0" w:line="228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0"/>
        <w:gridCol w:w="6750"/>
      </w:tblGrid>
      <w:tr w:rsidR="00B600AF" w:rsidTr="32DB0FD1">
        <w:trPr>
          <w:trHeight w:val="258"/>
        </w:trPr>
        <w:tc>
          <w:tcPr>
            <w:tcW w:w="3150" w:type="dxa"/>
            <w:tcBorders>
              <w:top w:val="single" w:sz="8" w:space="0" w:color="000080"/>
              <w:left w:val="single" w:sz="8" w:space="0" w:color="000080"/>
            </w:tcBorders>
            <w:shd w:val="clear" w:color="auto" w:fill="auto"/>
            <w:vAlign w:val="bottom"/>
          </w:tcPr>
          <w:p w:rsidR="00B600AF" w:rsidRDefault="001A0E86">
            <w:pPr>
              <w:widowControl w:val="0"/>
              <w:autoSpaceDE w:val="0"/>
              <w:spacing w:after="0" w:line="240" w:lineRule="auto"/>
              <w:ind w:left="14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Amazon Web</w:t>
            </w:r>
          </w:p>
        </w:tc>
        <w:tc>
          <w:tcPr>
            <w:tcW w:w="6750" w:type="dxa"/>
            <w:tcBorders>
              <w:top w:val="single" w:sz="8" w:space="0" w:color="000080"/>
              <w:left w:val="single" w:sz="8" w:space="0" w:color="000080"/>
              <w:right w:val="single" w:sz="8" w:space="0" w:color="000080"/>
            </w:tcBorders>
            <w:shd w:val="clear" w:color="auto" w:fill="auto"/>
            <w:vAlign w:val="bottom"/>
          </w:tcPr>
          <w:p w:rsidR="00B600AF" w:rsidRDefault="001A0E86">
            <w:pPr>
              <w:widowControl w:val="0"/>
              <w:autoSpaceDE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EC2, S3,EBS,Elastic Load Balancing, Auto Scaling, Security</w:t>
            </w:r>
          </w:p>
        </w:tc>
      </w:tr>
      <w:tr w:rsidR="00B600AF" w:rsidTr="32DB0FD1">
        <w:trPr>
          <w:trHeight w:val="300"/>
        </w:trPr>
        <w:tc>
          <w:tcPr>
            <w:tcW w:w="3150" w:type="dxa"/>
            <w:tcBorders>
              <w:left w:val="single" w:sz="8" w:space="0" w:color="000080"/>
            </w:tcBorders>
            <w:shd w:val="clear" w:color="auto" w:fill="auto"/>
            <w:vAlign w:val="bottom"/>
          </w:tcPr>
          <w:p w:rsidR="00B600AF" w:rsidRDefault="00B600AF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0" w:type="dxa"/>
            <w:tcBorders>
              <w:left w:val="single" w:sz="8" w:space="0" w:color="000080"/>
              <w:right w:val="single" w:sz="8" w:space="0" w:color="000080"/>
            </w:tcBorders>
            <w:shd w:val="clear" w:color="auto" w:fill="auto"/>
            <w:vAlign w:val="bottom"/>
          </w:tcPr>
          <w:p w:rsidR="00B600AF" w:rsidRDefault="001A0E86">
            <w:pPr>
              <w:widowControl w:val="0"/>
              <w:autoSpaceDE w:val="0"/>
              <w:spacing w:after="0" w:line="240" w:lineRule="auto"/>
              <w:ind w:left="80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 xml:space="preserve">Groups, RDS, </w:t>
            </w:r>
            <w:r w:rsidR="00182E29">
              <w:rPr>
                <w:rFonts w:ascii="Trebuchet MS" w:hAnsi="Trebuchet MS" w:cs="Trebuchet MS"/>
                <w:sz w:val="20"/>
                <w:szCs w:val="20"/>
              </w:rPr>
              <w:t>Cloud Watch</w:t>
            </w:r>
            <w:r>
              <w:rPr>
                <w:rFonts w:ascii="Trebuchet MS" w:hAnsi="Trebuchet MS" w:cs="Trebuchet MS"/>
                <w:sz w:val="20"/>
                <w:szCs w:val="20"/>
              </w:rPr>
              <w:t xml:space="preserve">, IAM, SES, </w:t>
            </w:r>
          </w:p>
        </w:tc>
      </w:tr>
      <w:tr w:rsidR="00B600AF" w:rsidTr="32DB0FD1">
        <w:trPr>
          <w:trHeight w:val="250"/>
        </w:trPr>
        <w:tc>
          <w:tcPr>
            <w:tcW w:w="3150" w:type="dxa"/>
            <w:tcBorders>
              <w:left w:val="single" w:sz="8" w:space="0" w:color="000080"/>
              <w:bottom w:val="single" w:sz="8" w:space="0" w:color="000080"/>
            </w:tcBorders>
            <w:shd w:val="clear" w:color="auto" w:fill="auto"/>
            <w:vAlign w:val="bottom"/>
          </w:tcPr>
          <w:p w:rsidR="00B600AF" w:rsidRDefault="001A0E86">
            <w:pPr>
              <w:widowControl w:val="0"/>
              <w:autoSpaceDE w:val="0"/>
              <w:spacing w:after="0" w:line="240" w:lineRule="auto"/>
              <w:ind w:left="14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Service (AWS)</w:t>
            </w:r>
          </w:p>
        </w:tc>
        <w:tc>
          <w:tcPr>
            <w:tcW w:w="675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vAlign w:val="bottom"/>
          </w:tcPr>
          <w:p w:rsidR="00B600AF" w:rsidRDefault="00B600AF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B600AF" w:rsidTr="32DB0FD1">
        <w:trPr>
          <w:trHeight w:val="239"/>
        </w:trPr>
        <w:tc>
          <w:tcPr>
            <w:tcW w:w="3150" w:type="dxa"/>
            <w:tcBorders>
              <w:left w:val="single" w:sz="8" w:space="0" w:color="000080"/>
            </w:tcBorders>
            <w:shd w:val="clear" w:color="auto" w:fill="auto"/>
            <w:vAlign w:val="bottom"/>
          </w:tcPr>
          <w:p w:rsidR="00B600AF" w:rsidRDefault="00B600AF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750" w:type="dxa"/>
            <w:tcBorders>
              <w:left w:val="single" w:sz="8" w:space="0" w:color="000080"/>
              <w:right w:val="single" w:sz="8" w:space="0" w:color="000080"/>
            </w:tcBorders>
            <w:shd w:val="clear" w:color="auto" w:fill="auto"/>
            <w:vAlign w:val="bottom"/>
          </w:tcPr>
          <w:p w:rsidR="00B600AF" w:rsidRDefault="001A0E86">
            <w:pPr>
              <w:widowControl w:val="0"/>
              <w:autoSpaceDE w:val="0"/>
              <w:spacing w:after="0" w:line="240" w:lineRule="auto"/>
              <w:ind w:left="80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VMware ESXi Server, VMware Workstation, Oracle VM box</w:t>
            </w:r>
          </w:p>
        </w:tc>
      </w:tr>
      <w:tr w:rsidR="00B600AF" w:rsidTr="32DB0FD1">
        <w:trPr>
          <w:trHeight w:val="278"/>
        </w:trPr>
        <w:tc>
          <w:tcPr>
            <w:tcW w:w="3150" w:type="dxa"/>
            <w:tcBorders>
              <w:left w:val="single" w:sz="8" w:space="0" w:color="000080"/>
              <w:bottom w:val="single" w:sz="8" w:space="0" w:color="000080"/>
            </w:tcBorders>
            <w:shd w:val="clear" w:color="auto" w:fill="auto"/>
            <w:vAlign w:val="bottom"/>
          </w:tcPr>
          <w:p w:rsidR="00B600AF" w:rsidRDefault="001A0E86">
            <w:pPr>
              <w:widowControl w:val="0"/>
              <w:autoSpaceDE w:val="0"/>
              <w:spacing w:after="0" w:line="240" w:lineRule="auto"/>
              <w:ind w:left="14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Virtualization</w:t>
            </w:r>
          </w:p>
        </w:tc>
        <w:tc>
          <w:tcPr>
            <w:tcW w:w="675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vAlign w:val="bottom"/>
          </w:tcPr>
          <w:p w:rsidR="00B600AF" w:rsidRDefault="001A0E86">
            <w:pPr>
              <w:widowControl w:val="0"/>
              <w:autoSpaceDE w:val="0"/>
              <w:spacing w:after="0" w:line="240" w:lineRule="auto"/>
              <w:ind w:left="80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 xml:space="preserve">Proxmox </w:t>
            </w:r>
          </w:p>
        </w:tc>
      </w:tr>
      <w:tr w:rsidR="00B600AF" w:rsidTr="32DB0FD1">
        <w:trPr>
          <w:trHeight w:val="227"/>
        </w:trPr>
        <w:tc>
          <w:tcPr>
            <w:tcW w:w="3150" w:type="dxa"/>
            <w:tcBorders>
              <w:left w:val="single" w:sz="8" w:space="0" w:color="000080"/>
            </w:tcBorders>
            <w:shd w:val="clear" w:color="auto" w:fill="auto"/>
            <w:vAlign w:val="bottom"/>
          </w:tcPr>
          <w:p w:rsidR="00B600AF" w:rsidRDefault="00B600AF">
            <w:pPr>
              <w:widowControl w:val="0"/>
              <w:autoSpaceDE w:val="0"/>
              <w:snapToGrid w:val="0"/>
              <w:spacing w:after="0" w:line="226" w:lineRule="exact"/>
              <w:ind w:left="140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</w:p>
          <w:p w:rsidR="00B600AF" w:rsidRDefault="00B600AF">
            <w:pPr>
              <w:widowControl w:val="0"/>
              <w:autoSpaceDE w:val="0"/>
              <w:spacing w:after="0" w:line="226" w:lineRule="exact"/>
              <w:ind w:left="140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</w:p>
          <w:p w:rsidR="00B600AF" w:rsidRDefault="001A0E86">
            <w:pPr>
              <w:widowControl w:val="0"/>
              <w:autoSpaceDE w:val="0"/>
              <w:spacing w:after="0" w:line="226" w:lineRule="exact"/>
              <w:ind w:left="14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System Administration</w:t>
            </w:r>
          </w:p>
        </w:tc>
        <w:tc>
          <w:tcPr>
            <w:tcW w:w="6750" w:type="dxa"/>
            <w:tcBorders>
              <w:left w:val="single" w:sz="8" w:space="0" w:color="000080"/>
              <w:right w:val="single" w:sz="8" w:space="0" w:color="000080"/>
            </w:tcBorders>
            <w:shd w:val="clear" w:color="auto" w:fill="auto"/>
            <w:vAlign w:val="bottom"/>
          </w:tcPr>
          <w:p w:rsidR="00B600AF" w:rsidRDefault="32DB0FD1">
            <w:pPr>
              <w:widowControl w:val="0"/>
              <w:autoSpaceDE w:val="0"/>
              <w:spacing w:after="0" w:line="226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 w:rsidRPr="32DB0FD1">
              <w:rPr>
                <w:rFonts w:ascii="Trebuchet MS" w:eastAsia="Trebuchet MS" w:hAnsi="Trebuchet MS" w:cs="Trebuchet MS"/>
                <w:sz w:val="20"/>
                <w:szCs w:val="20"/>
              </w:rPr>
              <w:t>Ubuntu , Centos, Redhat linux ,Windows Server 2003</w:t>
            </w:r>
          </w:p>
        </w:tc>
      </w:tr>
      <w:tr w:rsidR="00B600AF" w:rsidTr="32DB0FD1">
        <w:trPr>
          <w:trHeight w:val="254"/>
        </w:trPr>
        <w:tc>
          <w:tcPr>
            <w:tcW w:w="3150" w:type="dxa"/>
            <w:tcBorders>
              <w:left w:val="single" w:sz="8" w:space="0" w:color="000080"/>
            </w:tcBorders>
            <w:shd w:val="clear" w:color="auto" w:fill="auto"/>
            <w:vAlign w:val="bottom"/>
          </w:tcPr>
          <w:p w:rsidR="00B600AF" w:rsidRDefault="00B600AF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0" w:type="dxa"/>
            <w:tcBorders>
              <w:left w:val="single" w:sz="8" w:space="0" w:color="000080"/>
              <w:right w:val="single" w:sz="8" w:space="0" w:color="000080"/>
            </w:tcBorders>
            <w:shd w:val="clear" w:color="auto" w:fill="auto"/>
            <w:vAlign w:val="bottom"/>
          </w:tcPr>
          <w:p w:rsidR="00B600AF" w:rsidRDefault="001A0E86">
            <w:pPr>
              <w:widowControl w:val="0"/>
              <w:autoSpaceDE w:val="0"/>
              <w:spacing w:after="0" w:line="240" w:lineRule="auto"/>
              <w:ind w:left="80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Apache httpd, tomcat, jboss mysql,</w:t>
            </w:r>
            <w:r>
              <w:rPr>
                <w:rFonts w:ascii="Times New Roman" w:hAnsi="Times New Roman"/>
                <w:sz w:val="24"/>
                <w:szCs w:val="24"/>
              </w:rPr>
              <w:t>mongodb</w:t>
            </w:r>
            <w:r w:rsidR="002D7D1F">
              <w:rPr>
                <w:rFonts w:ascii="Times New Roman" w:hAnsi="Times New Roman"/>
                <w:sz w:val="24"/>
                <w:szCs w:val="24"/>
              </w:rPr>
              <w:t>, Phabricator</w:t>
            </w:r>
          </w:p>
        </w:tc>
      </w:tr>
      <w:tr w:rsidR="00B600AF" w:rsidTr="32DB0FD1">
        <w:trPr>
          <w:trHeight w:val="209"/>
        </w:trPr>
        <w:tc>
          <w:tcPr>
            <w:tcW w:w="3150" w:type="dxa"/>
            <w:tcBorders>
              <w:left w:val="single" w:sz="8" w:space="0" w:color="000080"/>
            </w:tcBorders>
            <w:shd w:val="clear" w:color="auto" w:fill="auto"/>
            <w:vAlign w:val="bottom"/>
          </w:tcPr>
          <w:p w:rsidR="00B600AF" w:rsidRDefault="001A0E86">
            <w:pPr>
              <w:widowControl w:val="0"/>
              <w:autoSpaceDE w:val="0"/>
              <w:spacing w:after="0" w:line="208" w:lineRule="exact"/>
              <w:ind w:left="1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&amp; Networking</w:t>
            </w:r>
          </w:p>
        </w:tc>
        <w:tc>
          <w:tcPr>
            <w:tcW w:w="6750" w:type="dxa"/>
            <w:tcBorders>
              <w:left w:val="single" w:sz="8" w:space="0" w:color="000080"/>
              <w:right w:val="single" w:sz="8" w:space="0" w:color="000080"/>
            </w:tcBorders>
            <w:shd w:val="clear" w:color="auto" w:fill="auto"/>
            <w:vAlign w:val="bottom"/>
          </w:tcPr>
          <w:p w:rsidR="00B600AF" w:rsidRDefault="00B600AF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600AF" w:rsidTr="32DB0FD1">
        <w:trPr>
          <w:trHeight w:val="108"/>
        </w:trPr>
        <w:tc>
          <w:tcPr>
            <w:tcW w:w="3150" w:type="dxa"/>
            <w:tcBorders>
              <w:left w:val="single" w:sz="8" w:space="0" w:color="000080"/>
            </w:tcBorders>
            <w:shd w:val="clear" w:color="auto" w:fill="auto"/>
            <w:vAlign w:val="bottom"/>
          </w:tcPr>
          <w:p w:rsidR="00B600AF" w:rsidRDefault="00B600AF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750" w:type="dxa"/>
            <w:tcBorders>
              <w:left w:val="single" w:sz="8" w:space="0" w:color="000080"/>
              <w:right w:val="single" w:sz="8" w:space="0" w:color="000080"/>
            </w:tcBorders>
            <w:shd w:val="clear" w:color="auto" w:fill="auto"/>
            <w:vAlign w:val="bottom"/>
          </w:tcPr>
          <w:p w:rsidR="00B600AF" w:rsidRDefault="00B600AF">
            <w:pPr>
              <w:widowControl w:val="0"/>
              <w:autoSpaceDE w:val="0"/>
              <w:snapToGri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00AF" w:rsidTr="32DB0FD1">
        <w:trPr>
          <w:trHeight w:val="302"/>
        </w:trPr>
        <w:tc>
          <w:tcPr>
            <w:tcW w:w="3150" w:type="dxa"/>
            <w:tcBorders>
              <w:left w:val="single" w:sz="8" w:space="0" w:color="000080"/>
              <w:bottom w:val="single" w:sz="8" w:space="0" w:color="000080"/>
            </w:tcBorders>
            <w:shd w:val="clear" w:color="auto" w:fill="auto"/>
            <w:vAlign w:val="bottom"/>
          </w:tcPr>
          <w:p w:rsidR="00B600AF" w:rsidRDefault="00B600AF">
            <w:pPr>
              <w:widowControl w:val="0"/>
              <w:autoSpaceDE w:val="0"/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vAlign w:val="bottom"/>
          </w:tcPr>
          <w:p w:rsidR="00B600AF" w:rsidRDefault="001A0E86">
            <w:pPr>
              <w:widowControl w:val="0"/>
              <w:autoSpaceDE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LAN,WAN Cyberrom UTM</w:t>
            </w:r>
          </w:p>
          <w:p w:rsidR="00B600AF" w:rsidRDefault="00B600AF">
            <w:pPr>
              <w:widowControl w:val="0"/>
              <w:autoSpaceDE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00AF" w:rsidTr="32DB0FD1">
        <w:trPr>
          <w:trHeight w:val="385"/>
        </w:trPr>
        <w:tc>
          <w:tcPr>
            <w:tcW w:w="3150" w:type="dxa"/>
            <w:tcBorders>
              <w:left w:val="single" w:sz="8" w:space="0" w:color="000080"/>
              <w:bottom w:val="single" w:sz="8" w:space="0" w:color="000080"/>
            </w:tcBorders>
            <w:shd w:val="clear" w:color="auto" w:fill="auto"/>
            <w:vAlign w:val="bottom"/>
          </w:tcPr>
          <w:p w:rsidR="00B600AF" w:rsidRDefault="002D7D1F">
            <w:pPr>
              <w:widowControl w:val="0"/>
              <w:autoSpaceDE w:val="0"/>
              <w:spacing w:after="0" w:line="226" w:lineRule="exact"/>
              <w:ind w:left="14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Monitoring</w:t>
            </w:r>
            <w:r w:rsidR="001A0E86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 xml:space="preserve"> tool</w:t>
            </w: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75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vAlign w:val="bottom"/>
          </w:tcPr>
          <w:p w:rsidR="00B600AF" w:rsidRDefault="001A0E86">
            <w:pPr>
              <w:widowControl w:val="0"/>
              <w:autoSpaceDE w:val="0"/>
              <w:spacing w:after="0" w:line="240" w:lineRule="auto"/>
              <w:ind w:left="80"/>
              <w:rPr>
                <w:rFonts w:ascii="Trebuchet MS" w:hAnsi="Trebuchet MS" w:cs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Nagios, sitemon, Icinga</w:t>
            </w:r>
          </w:p>
        </w:tc>
      </w:tr>
      <w:tr w:rsidR="00B600AF" w:rsidTr="32DB0FD1">
        <w:trPr>
          <w:trHeight w:val="412"/>
        </w:trPr>
        <w:tc>
          <w:tcPr>
            <w:tcW w:w="3150" w:type="dxa"/>
            <w:tcBorders>
              <w:left w:val="single" w:sz="8" w:space="0" w:color="000080"/>
              <w:bottom w:val="single" w:sz="8" w:space="0" w:color="000080"/>
            </w:tcBorders>
            <w:shd w:val="clear" w:color="auto" w:fill="auto"/>
            <w:vAlign w:val="bottom"/>
          </w:tcPr>
          <w:p w:rsidR="00B600AF" w:rsidRDefault="001A0E86">
            <w:pPr>
              <w:widowControl w:val="0"/>
              <w:autoSpaceDE w:val="0"/>
              <w:spacing w:after="0" w:line="240" w:lineRule="auto"/>
              <w:ind w:left="140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Security tools</w:t>
            </w:r>
          </w:p>
        </w:tc>
        <w:tc>
          <w:tcPr>
            <w:tcW w:w="6750" w:type="dxa"/>
            <w:tcBorders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vAlign w:val="bottom"/>
          </w:tcPr>
          <w:p w:rsidR="00B600AF" w:rsidRDefault="001A0E86">
            <w:pPr>
              <w:widowControl w:val="0"/>
              <w:autoSpaceDE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rebuchet MS" w:hAnsi="Trebuchet MS" w:cs="Trebuchet MS"/>
                <w:sz w:val="20"/>
                <w:szCs w:val="20"/>
              </w:rPr>
              <w:t>Deny hosts,fail2ban,Nessus, Mod_eavasive, iptables,tripwire</w:t>
            </w:r>
          </w:p>
        </w:tc>
      </w:tr>
    </w:tbl>
    <w:p w:rsidR="00B600AF" w:rsidRDefault="00B600AF">
      <w:pPr>
        <w:widowControl w:val="0"/>
        <w:autoSpaceDE w:val="0"/>
        <w:spacing w:after="0" w:line="355" w:lineRule="exact"/>
        <w:rPr>
          <w:rFonts w:ascii="Times New Roman" w:hAnsi="Times New Roman"/>
          <w:sz w:val="24"/>
          <w:szCs w:val="24"/>
        </w:rPr>
      </w:pPr>
    </w:p>
    <w:p w:rsidR="00B600AF" w:rsidRDefault="00B600AF">
      <w:pPr>
        <w:widowControl w:val="0"/>
        <w:autoSpaceDE w:val="0"/>
        <w:spacing w:after="0" w:line="240" w:lineRule="auto"/>
        <w:ind w:left="60"/>
        <w:rPr>
          <w:rFonts w:ascii="Trebuchet MS" w:hAnsi="Trebuchet MS" w:cs="Trebuchet MS"/>
          <w:b/>
          <w:bCs/>
          <w:sz w:val="20"/>
          <w:szCs w:val="20"/>
          <w:u w:val="single"/>
        </w:rPr>
      </w:pPr>
    </w:p>
    <w:p w:rsidR="00B600AF" w:rsidRDefault="00B600AF">
      <w:pPr>
        <w:widowControl w:val="0"/>
        <w:autoSpaceDE w:val="0"/>
        <w:spacing w:after="0" w:line="240" w:lineRule="auto"/>
        <w:ind w:left="60"/>
        <w:rPr>
          <w:rFonts w:ascii="Trebuchet MS" w:hAnsi="Trebuchet MS" w:cs="Trebuchet MS"/>
          <w:b/>
          <w:bCs/>
          <w:sz w:val="20"/>
          <w:szCs w:val="20"/>
          <w:u w:val="single"/>
        </w:rPr>
      </w:pPr>
    </w:p>
    <w:p w:rsidR="00B600AF" w:rsidRDefault="00B600AF">
      <w:pPr>
        <w:widowControl w:val="0"/>
        <w:autoSpaceDE w:val="0"/>
        <w:spacing w:after="0" w:line="240" w:lineRule="auto"/>
        <w:ind w:left="60"/>
        <w:rPr>
          <w:rFonts w:ascii="Trebuchet MS" w:hAnsi="Trebuchet MS" w:cs="Trebuchet MS"/>
          <w:b/>
          <w:bCs/>
          <w:sz w:val="20"/>
          <w:szCs w:val="20"/>
          <w:u w:val="single"/>
        </w:rPr>
      </w:pPr>
    </w:p>
    <w:p w:rsidR="00B600AF" w:rsidRDefault="00B600AF">
      <w:pPr>
        <w:widowControl w:val="0"/>
        <w:autoSpaceDE w:val="0"/>
        <w:spacing w:after="0" w:line="240" w:lineRule="auto"/>
        <w:ind w:left="60"/>
        <w:rPr>
          <w:rFonts w:ascii="Trebuchet MS" w:hAnsi="Trebuchet MS" w:cs="Trebuchet MS"/>
          <w:b/>
          <w:bCs/>
          <w:sz w:val="20"/>
          <w:szCs w:val="20"/>
          <w:u w:val="single"/>
        </w:rPr>
      </w:pPr>
    </w:p>
    <w:p w:rsidR="00182E29" w:rsidRDefault="00182E29">
      <w:pPr>
        <w:widowControl w:val="0"/>
        <w:autoSpaceDE w:val="0"/>
        <w:spacing w:after="0" w:line="240" w:lineRule="auto"/>
        <w:ind w:left="60"/>
        <w:rPr>
          <w:rFonts w:ascii="Trebuchet MS" w:hAnsi="Trebuchet MS" w:cs="Trebuchet MS"/>
          <w:b/>
          <w:bCs/>
          <w:sz w:val="20"/>
          <w:szCs w:val="20"/>
          <w:u w:val="single"/>
        </w:rPr>
      </w:pPr>
    </w:p>
    <w:p w:rsidR="00B600AF" w:rsidRDefault="00B600AF">
      <w:pPr>
        <w:widowControl w:val="0"/>
        <w:autoSpaceDE w:val="0"/>
        <w:spacing w:after="0" w:line="240" w:lineRule="auto"/>
        <w:ind w:left="60"/>
        <w:rPr>
          <w:rFonts w:ascii="Trebuchet MS" w:hAnsi="Trebuchet MS" w:cs="Trebuchet MS"/>
          <w:b/>
          <w:bCs/>
          <w:sz w:val="20"/>
          <w:szCs w:val="20"/>
          <w:u w:val="single"/>
        </w:rPr>
      </w:pPr>
    </w:p>
    <w:p w:rsidR="00B600AF" w:rsidRDefault="001A0E86">
      <w:pPr>
        <w:widowControl w:val="0"/>
        <w:autoSpaceDE w:val="0"/>
        <w:spacing w:after="0" w:line="240" w:lineRule="auto"/>
        <w:ind w:left="60"/>
        <w:rPr>
          <w:rFonts w:ascii="Trebuchet MS" w:hAnsi="Trebuchet MS" w:cs="Trebuchet MS"/>
          <w:b/>
          <w:bCs/>
          <w:sz w:val="20"/>
          <w:szCs w:val="20"/>
          <w:u w:val="single"/>
        </w:rPr>
      </w:pPr>
      <w:r>
        <w:rPr>
          <w:rFonts w:ascii="Trebuchet MS" w:hAnsi="Trebuchet MS" w:cs="Trebuchet MS"/>
          <w:b/>
          <w:bCs/>
          <w:sz w:val="20"/>
          <w:szCs w:val="20"/>
          <w:u w:val="single"/>
        </w:rPr>
        <w:lastRenderedPageBreak/>
        <w:t>ORGANIZATIONAL EXPERIENCE</w:t>
      </w:r>
    </w:p>
    <w:p w:rsidR="00B600AF" w:rsidRDefault="00B600AF">
      <w:pPr>
        <w:widowControl w:val="0"/>
        <w:autoSpaceDE w:val="0"/>
        <w:spacing w:after="0" w:line="240" w:lineRule="auto"/>
        <w:ind w:left="60"/>
        <w:rPr>
          <w:rFonts w:ascii="Trebuchet MS" w:hAnsi="Trebuchet MS" w:cs="Trebuchet MS"/>
          <w:b/>
          <w:bCs/>
          <w:sz w:val="20"/>
          <w:szCs w:val="20"/>
          <w:u w:val="single"/>
        </w:rPr>
      </w:pPr>
    </w:p>
    <w:p w:rsidR="00B600AF" w:rsidRDefault="32DB0FD1" w:rsidP="32DB0FD1">
      <w:pPr>
        <w:widowControl w:val="0"/>
        <w:overflowPunct w:val="0"/>
        <w:autoSpaceDE w:val="0"/>
        <w:spacing w:after="0" w:line="223" w:lineRule="auto"/>
        <w:ind w:right="380"/>
        <w:jc w:val="both"/>
        <w:rPr>
          <w:rFonts w:ascii="Trebuchet MS" w:hAnsi="Trebuchet MS" w:cs="Trebuchet MS"/>
          <w:sz w:val="20"/>
          <w:szCs w:val="20"/>
        </w:rPr>
      </w:pPr>
      <w:r w:rsidRPr="32DB0FD1">
        <w:rPr>
          <w:rFonts w:ascii="Trebuchet MS" w:eastAsia="Trebuchet MS" w:hAnsi="Trebuchet MS" w:cs="Trebuchet MS"/>
          <w:sz w:val="20"/>
          <w:szCs w:val="20"/>
        </w:rPr>
        <w:t xml:space="preserve">   </w:t>
      </w:r>
    </w:p>
    <w:p w:rsidR="00B600AF" w:rsidRDefault="00182E29">
      <w:pPr>
        <w:widowControl w:val="0"/>
        <w:numPr>
          <w:ilvl w:val="0"/>
          <w:numId w:val="5"/>
        </w:numPr>
        <w:overflowPunct w:val="0"/>
        <w:autoSpaceDE w:val="0"/>
        <w:spacing w:after="0" w:line="223" w:lineRule="auto"/>
        <w:ind w:right="38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Worked as a Sr.System </w:t>
      </w:r>
      <w:r w:rsidR="001A0E86">
        <w:rPr>
          <w:rFonts w:ascii="Trebuchet MS" w:hAnsi="Trebuchet MS" w:cs="Trebuchet MS"/>
          <w:sz w:val="20"/>
          <w:szCs w:val="20"/>
        </w:rPr>
        <w:t xml:space="preserve">administrator for </w:t>
      </w:r>
      <w:r w:rsidR="001A0E86">
        <w:rPr>
          <w:rFonts w:ascii="Trebuchet MS" w:hAnsi="Trebuchet MS" w:cs="Trebuchet MS"/>
          <w:b/>
          <w:bCs/>
          <w:sz w:val="20"/>
          <w:szCs w:val="20"/>
        </w:rPr>
        <w:t xml:space="preserve">KORE SOFTWARE SERVICE (INDIA) PRIVATE LIMITED Hyderabad </w:t>
      </w:r>
    </w:p>
    <w:p w:rsidR="00B600AF" w:rsidRDefault="00182E29">
      <w:pPr>
        <w:widowControl w:val="0"/>
        <w:overflowPunct w:val="0"/>
        <w:autoSpaceDE w:val="0"/>
        <w:spacing w:after="0" w:line="223" w:lineRule="auto"/>
        <w:ind w:left="720" w:right="380" w:hanging="3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     </w:t>
      </w:r>
      <w:r w:rsidR="001A0E86">
        <w:rPr>
          <w:rFonts w:ascii="Trebuchet MS" w:hAnsi="Trebuchet MS" w:cs="Trebuchet MS"/>
          <w:sz w:val="20"/>
          <w:szCs w:val="20"/>
        </w:rPr>
        <w:t>(July 31 2014 to 30th November 2014)</w:t>
      </w:r>
    </w:p>
    <w:p w:rsidR="00B600AF" w:rsidRDefault="00B600AF">
      <w:pPr>
        <w:widowControl w:val="0"/>
        <w:overflowPunct w:val="0"/>
        <w:autoSpaceDE w:val="0"/>
        <w:spacing w:after="0" w:line="223" w:lineRule="auto"/>
        <w:ind w:left="720" w:right="380" w:hanging="360"/>
        <w:jc w:val="both"/>
        <w:rPr>
          <w:rFonts w:ascii="Trebuchet MS" w:hAnsi="Trebuchet MS" w:cs="Trebuchet MS"/>
          <w:sz w:val="20"/>
          <w:szCs w:val="20"/>
        </w:rPr>
      </w:pPr>
    </w:p>
    <w:p w:rsidR="00B600AF" w:rsidRDefault="001A0E86">
      <w:pPr>
        <w:widowControl w:val="0"/>
        <w:numPr>
          <w:ilvl w:val="0"/>
          <w:numId w:val="5"/>
        </w:numPr>
        <w:overflowPunct w:val="0"/>
        <w:autoSpaceDE w:val="0"/>
        <w:spacing w:after="0" w:line="223" w:lineRule="auto"/>
        <w:ind w:right="38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Worked as a System administrator for </w:t>
      </w:r>
      <w:r>
        <w:rPr>
          <w:rFonts w:ascii="Trebuchet MS" w:hAnsi="Trebuchet MS" w:cs="Trebuchet MS"/>
          <w:b/>
          <w:sz w:val="20"/>
          <w:szCs w:val="20"/>
        </w:rPr>
        <w:t>PurpleTalk India Pvt.ltd Hyderabad</w:t>
      </w:r>
    </w:p>
    <w:p w:rsidR="00B600AF" w:rsidRDefault="001A0E86">
      <w:pPr>
        <w:widowControl w:val="0"/>
        <w:overflowPunct w:val="0"/>
        <w:autoSpaceDE w:val="0"/>
        <w:spacing w:after="0" w:line="223" w:lineRule="auto"/>
        <w:ind w:left="720" w:right="38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(May 2011 to 11th july 2014)</w:t>
      </w:r>
    </w:p>
    <w:p w:rsidR="00B600AF" w:rsidRDefault="00B600AF">
      <w:pPr>
        <w:widowControl w:val="0"/>
        <w:overflowPunct w:val="0"/>
        <w:autoSpaceDE w:val="0"/>
        <w:spacing w:after="0" w:line="223" w:lineRule="auto"/>
        <w:ind w:right="380"/>
        <w:jc w:val="both"/>
        <w:rPr>
          <w:rFonts w:ascii="Trebuchet MS" w:hAnsi="Trebuchet MS" w:cs="Trebuchet MS"/>
          <w:sz w:val="20"/>
          <w:szCs w:val="20"/>
        </w:rPr>
      </w:pPr>
    </w:p>
    <w:p w:rsidR="00B600AF" w:rsidRDefault="001A0E86">
      <w:pPr>
        <w:widowControl w:val="0"/>
        <w:numPr>
          <w:ilvl w:val="0"/>
          <w:numId w:val="5"/>
        </w:numPr>
        <w:overflowPunct w:val="0"/>
        <w:autoSpaceDE w:val="0"/>
        <w:spacing w:after="0" w:line="223" w:lineRule="auto"/>
        <w:ind w:right="38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Worked as a System administrator for </w:t>
      </w:r>
      <w:r>
        <w:rPr>
          <w:rFonts w:ascii="Trebuchet MS" w:hAnsi="Trebuchet MS" w:cs="Trebuchet MS"/>
          <w:b/>
          <w:sz w:val="20"/>
          <w:szCs w:val="20"/>
        </w:rPr>
        <w:t>Digitsecure India Pvt.ltd Hyderabad</w:t>
      </w:r>
      <w:r>
        <w:rPr>
          <w:rFonts w:ascii="Trebuchet MS" w:hAnsi="Trebuchet MS" w:cs="Trebuchet MS"/>
          <w:sz w:val="20"/>
          <w:szCs w:val="20"/>
        </w:rPr>
        <w:t>.</w:t>
      </w:r>
    </w:p>
    <w:p w:rsidR="00B600AF" w:rsidRDefault="001A0E86">
      <w:pPr>
        <w:widowControl w:val="0"/>
        <w:overflowPunct w:val="0"/>
        <w:autoSpaceDE w:val="0"/>
        <w:spacing w:after="0" w:line="223" w:lineRule="auto"/>
        <w:ind w:left="720" w:right="38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(August 2009 to April 2011)</w:t>
      </w:r>
    </w:p>
    <w:p w:rsidR="00B600AF" w:rsidRDefault="00B600AF">
      <w:pPr>
        <w:widowControl w:val="0"/>
        <w:overflowPunct w:val="0"/>
        <w:autoSpaceDE w:val="0"/>
        <w:spacing w:after="0" w:line="223" w:lineRule="auto"/>
        <w:ind w:right="380"/>
        <w:jc w:val="both"/>
        <w:rPr>
          <w:rFonts w:ascii="Trebuchet MS" w:hAnsi="Trebuchet MS" w:cs="Trebuchet MS"/>
          <w:sz w:val="20"/>
          <w:szCs w:val="20"/>
        </w:rPr>
      </w:pPr>
    </w:p>
    <w:p w:rsidR="00B600AF" w:rsidRDefault="001A0E86">
      <w:pPr>
        <w:widowControl w:val="0"/>
        <w:numPr>
          <w:ilvl w:val="0"/>
          <w:numId w:val="5"/>
        </w:numPr>
        <w:overflowPunct w:val="0"/>
        <w:autoSpaceDE w:val="0"/>
        <w:spacing w:after="0" w:line="223" w:lineRule="auto"/>
        <w:ind w:right="380"/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Worked as a FM Engineer L2 Engineer – Franchise) for </w:t>
      </w:r>
      <w:r>
        <w:rPr>
          <w:rFonts w:ascii="Trebuchet MS" w:hAnsi="Trebuchet MS" w:cs="Trebuchet MS"/>
          <w:b/>
          <w:sz w:val="20"/>
          <w:szCs w:val="20"/>
        </w:rPr>
        <w:t>Wipro InfoTech Hyderabad</w:t>
      </w:r>
      <w:r>
        <w:rPr>
          <w:rFonts w:ascii="Trebuchet MS" w:hAnsi="Trebuchet MS" w:cs="Trebuchet MS"/>
          <w:sz w:val="20"/>
          <w:szCs w:val="20"/>
        </w:rPr>
        <w:t>.</w:t>
      </w:r>
    </w:p>
    <w:p w:rsidR="00B600AF" w:rsidRDefault="09A2345C">
      <w:pPr>
        <w:widowControl w:val="0"/>
        <w:overflowPunct w:val="0"/>
        <w:autoSpaceDE w:val="0"/>
        <w:spacing w:after="0" w:line="223" w:lineRule="auto"/>
        <w:ind w:left="720" w:right="380"/>
        <w:jc w:val="both"/>
        <w:rPr>
          <w:rFonts w:ascii="Trebuchet MS" w:hAnsi="Trebuchet MS" w:cs="Trebuchet MS"/>
          <w:sz w:val="20"/>
          <w:szCs w:val="20"/>
        </w:rPr>
      </w:pPr>
      <w:r w:rsidRPr="09A2345C">
        <w:rPr>
          <w:rFonts w:ascii="Trebuchet MS" w:eastAsia="Trebuchet MS" w:hAnsi="Trebuchet MS" w:cs="Trebuchet MS"/>
          <w:sz w:val="20"/>
          <w:szCs w:val="20"/>
        </w:rPr>
        <w:t xml:space="preserve">(November 2007 to January </w:t>
      </w:r>
      <w:r w:rsidR="00182E29" w:rsidRPr="09A2345C">
        <w:rPr>
          <w:rFonts w:ascii="Trebuchet MS" w:eastAsia="Trebuchet MS" w:hAnsi="Trebuchet MS" w:cs="Trebuchet MS"/>
          <w:sz w:val="20"/>
          <w:szCs w:val="20"/>
        </w:rPr>
        <w:t>2009)</w:t>
      </w:r>
    </w:p>
    <w:p w:rsidR="00B600AF" w:rsidRDefault="00B600AF">
      <w:pPr>
        <w:widowControl w:val="0"/>
        <w:overflowPunct w:val="0"/>
        <w:autoSpaceDE w:val="0"/>
        <w:spacing w:after="0" w:line="223" w:lineRule="auto"/>
        <w:ind w:right="380"/>
        <w:jc w:val="both"/>
        <w:rPr>
          <w:rFonts w:ascii="Trebuchet MS" w:hAnsi="Trebuchet MS" w:cs="Trebuchet MS"/>
          <w:sz w:val="20"/>
          <w:szCs w:val="20"/>
        </w:rPr>
      </w:pPr>
    </w:p>
    <w:p w:rsidR="00B600AF" w:rsidRDefault="001A0E86">
      <w:pPr>
        <w:widowControl w:val="0"/>
        <w:numPr>
          <w:ilvl w:val="0"/>
          <w:numId w:val="5"/>
        </w:numPr>
        <w:overflowPunct w:val="0"/>
        <w:autoSpaceDE w:val="0"/>
        <w:spacing w:after="0" w:line="223" w:lineRule="auto"/>
        <w:ind w:right="380"/>
        <w:jc w:val="both"/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Worked as a Tech support Associate for </w:t>
      </w:r>
      <w:r>
        <w:rPr>
          <w:rFonts w:ascii="Trebuchet MS" w:hAnsi="Trebuchet MS" w:cs="Trebuchet MS"/>
          <w:b/>
          <w:sz w:val="20"/>
          <w:szCs w:val="20"/>
        </w:rPr>
        <w:t>SKS Microfinance Pvt. Ltd Hyderabad</w:t>
      </w:r>
    </w:p>
    <w:p w:rsidR="00B600AF" w:rsidRDefault="001A0E86">
      <w:pPr>
        <w:widowControl w:val="0"/>
        <w:overflowPunct w:val="0"/>
        <w:autoSpaceDE w:val="0"/>
        <w:spacing w:after="0" w:line="223" w:lineRule="auto"/>
        <w:ind w:right="380"/>
        <w:jc w:val="both"/>
        <w:rPr>
          <w:rFonts w:ascii="Trebuchet MS" w:hAnsi="Trebuchet MS" w:cs="Trebuchet MS"/>
          <w:b/>
          <w:bCs/>
          <w:sz w:val="20"/>
          <w:szCs w:val="20"/>
          <w:u w:val="single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           </w:t>
      </w:r>
      <w:r>
        <w:rPr>
          <w:rFonts w:ascii="Trebuchet MS" w:hAnsi="Trebuchet MS" w:cs="Trebuchet MS"/>
          <w:sz w:val="20"/>
          <w:szCs w:val="20"/>
        </w:rPr>
        <w:t>(November 2006 to 31st October 2007)</w:t>
      </w:r>
    </w:p>
    <w:p w:rsidR="00B600AF" w:rsidRDefault="00B600AF">
      <w:pPr>
        <w:widowControl w:val="0"/>
        <w:autoSpaceDE w:val="0"/>
        <w:spacing w:after="0" w:line="240" w:lineRule="auto"/>
        <w:ind w:left="60"/>
        <w:rPr>
          <w:rFonts w:ascii="Trebuchet MS" w:hAnsi="Trebuchet MS" w:cs="Trebuchet MS"/>
          <w:b/>
          <w:bCs/>
          <w:sz w:val="20"/>
          <w:szCs w:val="20"/>
          <w:u w:val="single"/>
        </w:rPr>
      </w:pPr>
    </w:p>
    <w:p w:rsidR="00B600AF" w:rsidRDefault="001A0E86">
      <w:pPr>
        <w:widowControl w:val="0"/>
        <w:autoSpaceDE w:val="0"/>
        <w:spacing w:after="0" w:line="240" w:lineRule="auto"/>
        <w:ind w:left="60"/>
        <w:rPr>
          <w:rFonts w:ascii="Times New Roman" w:hAnsi="Times New Roman"/>
          <w:sz w:val="24"/>
          <w:szCs w:val="24"/>
        </w:rPr>
      </w:pPr>
      <w:r>
        <w:rPr>
          <w:rFonts w:ascii="Trebuchet MS" w:hAnsi="Trebuchet MS" w:cs="Trebuchet MS"/>
          <w:b/>
          <w:bCs/>
          <w:sz w:val="20"/>
          <w:szCs w:val="20"/>
          <w:u w:val="single"/>
        </w:rPr>
        <w:t>Technical Experience</w:t>
      </w:r>
    </w:p>
    <w:p w:rsidR="00B600AF" w:rsidRDefault="00B600AF">
      <w:pPr>
        <w:widowControl w:val="0"/>
        <w:autoSpaceDE w:val="0"/>
        <w:spacing w:after="0" w:line="186" w:lineRule="exact"/>
        <w:rPr>
          <w:rFonts w:ascii="Times New Roman" w:hAnsi="Times New Roman"/>
          <w:sz w:val="24"/>
          <w:szCs w:val="24"/>
        </w:rPr>
      </w:pPr>
    </w:p>
    <w:p w:rsidR="00182E29" w:rsidRDefault="00182E29">
      <w:pPr>
        <w:widowControl w:val="0"/>
        <w:overflowPunct w:val="0"/>
        <w:autoSpaceDE w:val="0"/>
        <w:spacing w:after="0" w:line="223" w:lineRule="auto"/>
        <w:ind w:right="38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</w:t>
      </w:r>
      <w:r w:rsidR="001A0E86">
        <w:rPr>
          <w:rFonts w:ascii="Trebuchet MS" w:hAnsi="Trebuchet MS" w:cs="Trebuchet MS"/>
          <w:sz w:val="20"/>
          <w:szCs w:val="20"/>
        </w:rPr>
        <w:t xml:space="preserve">As a </w:t>
      </w:r>
      <w:r>
        <w:rPr>
          <w:rFonts w:ascii="Trebuchet MS" w:hAnsi="Trebuchet MS" w:cs="Trebuchet MS"/>
          <w:sz w:val="20"/>
          <w:szCs w:val="20"/>
        </w:rPr>
        <w:t>senior</w:t>
      </w:r>
      <w:r w:rsidR="001A0E86">
        <w:rPr>
          <w:rFonts w:ascii="Trebuchet MS" w:hAnsi="Trebuchet MS" w:cs="Trebuchet MS"/>
          <w:sz w:val="20"/>
          <w:szCs w:val="20"/>
        </w:rPr>
        <w:t xml:space="preserve"> administrator architecting technical solution and roll-out within and outside the </w:t>
      </w:r>
      <w:r>
        <w:rPr>
          <w:rFonts w:ascii="Trebuchet MS" w:hAnsi="Trebuchet MS" w:cs="Trebuchet MS"/>
          <w:sz w:val="20"/>
          <w:szCs w:val="20"/>
        </w:rPr>
        <w:t xml:space="preserve">      </w:t>
      </w:r>
    </w:p>
    <w:p w:rsidR="00182E29" w:rsidRDefault="00182E29">
      <w:pPr>
        <w:widowControl w:val="0"/>
        <w:overflowPunct w:val="0"/>
        <w:autoSpaceDE w:val="0"/>
        <w:spacing w:after="0" w:line="223" w:lineRule="auto"/>
        <w:ind w:right="38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Organization</w:t>
      </w:r>
      <w:r w:rsidR="001A0E86">
        <w:rPr>
          <w:rFonts w:ascii="Trebuchet MS" w:hAnsi="Trebuchet MS" w:cs="Trebuchet MS"/>
          <w:sz w:val="20"/>
          <w:szCs w:val="20"/>
        </w:rPr>
        <w:t xml:space="preserve">, the primary objective is to architecting solution with proper business case and </w:t>
      </w:r>
      <w:r>
        <w:rPr>
          <w:rFonts w:ascii="Trebuchet MS" w:hAnsi="Trebuchet MS" w:cs="Trebuchet MS"/>
          <w:sz w:val="20"/>
          <w:szCs w:val="20"/>
        </w:rPr>
        <w:t xml:space="preserve"> </w:t>
      </w:r>
    </w:p>
    <w:p w:rsidR="00182E29" w:rsidRDefault="00182E29">
      <w:pPr>
        <w:widowControl w:val="0"/>
        <w:overflowPunct w:val="0"/>
        <w:autoSpaceDE w:val="0"/>
        <w:spacing w:after="0" w:line="223" w:lineRule="auto"/>
        <w:ind w:right="38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Work</w:t>
      </w:r>
      <w:r w:rsidR="001A0E86">
        <w:rPr>
          <w:rFonts w:ascii="Trebuchet MS" w:hAnsi="Trebuchet MS" w:cs="Trebuchet MS"/>
          <w:sz w:val="20"/>
          <w:szCs w:val="20"/>
        </w:rPr>
        <w:t xml:space="preserve"> with alliance partner to develop new business and build innovative Go to market </w:t>
      </w:r>
      <w:r>
        <w:rPr>
          <w:rFonts w:ascii="Trebuchet MS" w:hAnsi="Trebuchet MS" w:cs="Trebuchet MS"/>
          <w:sz w:val="20"/>
          <w:szCs w:val="20"/>
        </w:rPr>
        <w:t xml:space="preserve"> </w:t>
      </w:r>
    </w:p>
    <w:p w:rsidR="00B600AF" w:rsidRDefault="00182E29">
      <w:pPr>
        <w:widowControl w:val="0"/>
        <w:overflowPunct w:val="0"/>
        <w:autoSpaceDE w:val="0"/>
        <w:spacing w:after="0" w:line="223" w:lineRule="auto"/>
        <w:ind w:right="38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Solution/service</w:t>
      </w:r>
      <w:r w:rsidR="001A0E86">
        <w:rPr>
          <w:rFonts w:ascii="Trebuchet MS" w:hAnsi="Trebuchet MS" w:cs="Trebuchet MS"/>
          <w:sz w:val="20"/>
          <w:szCs w:val="20"/>
        </w:rPr>
        <w:t>.</w:t>
      </w:r>
    </w:p>
    <w:p w:rsidR="00182E29" w:rsidRDefault="00182E29">
      <w:pPr>
        <w:widowControl w:val="0"/>
        <w:overflowPunct w:val="0"/>
        <w:autoSpaceDE w:val="0"/>
        <w:spacing w:after="0" w:line="223" w:lineRule="auto"/>
        <w:ind w:right="380"/>
        <w:jc w:val="both"/>
        <w:rPr>
          <w:rFonts w:ascii="Times New Roman" w:hAnsi="Times New Roman"/>
          <w:sz w:val="24"/>
          <w:szCs w:val="24"/>
        </w:rPr>
      </w:pPr>
    </w:p>
    <w:p w:rsidR="09A2345C" w:rsidRDefault="09A2345C" w:rsidP="00182E29">
      <w:pPr>
        <w:widowControl w:val="0"/>
        <w:numPr>
          <w:ilvl w:val="1"/>
          <w:numId w:val="2"/>
        </w:numPr>
        <w:tabs>
          <w:tab w:val="left" w:pos="400"/>
        </w:tabs>
        <w:overflowPunct w:val="0"/>
        <w:autoSpaceDE w:val="0"/>
        <w:spacing w:after="0" w:line="216" w:lineRule="auto"/>
        <w:ind w:left="400" w:right="640" w:hanging="237"/>
        <w:jc w:val="both"/>
        <w:rPr>
          <w:rFonts w:ascii="Trebuchet MS" w:hAnsi="Trebuchet MS" w:cs="Trebuchet MS"/>
          <w:sz w:val="20"/>
          <w:szCs w:val="20"/>
        </w:rPr>
      </w:pPr>
      <w:r w:rsidRPr="00182E29">
        <w:rPr>
          <w:rFonts w:ascii="Trebuchet MS" w:hAnsi="Trebuchet MS" w:cs="Trebuchet MS"/>
          <w:sz w:val="20"/>
          <w:szCs w:val="20"/>
        </w:rPr>
        <w:t xml:space="preserve">Designing &amp; implementing enterprise grade with customizable and cost-effective Solutions on AWS. </w:t>
      </w:r>
    </w:p>
    <w:p w:rsidR="00B111D8" w:rsidRPr="00182E29" w:rsidRDefault="00B111D8" w:rsidP="00B111D8">
      <w:pPr>
        <w:widowControl w:val="0"/>
        <w:tabs>
          <w:tab w:val="left" w:pos="400"/>
        </w:tabs>
        <w:overflowPunct w:val="0"/>
        <w:autoSpaceDE w:val="0"/>
        <w:spacing w:after="0" w:line="216" w:lineRule="auto"/>
        <w:ind w:left="400" w:right="640"/>
        <w:jc w:val="both"/>
        <w:rPr>
          <w:rFonts w:ascii="Trebuchet MS" w:hAnsi="Trebuchet MS" w:cs="Trebuchet MS"/>
          <w:sz w:val="20"/>
          <w:szCs w:val="20"/>
        </w:rPr>
      </w:pPr>
    </w:p>
    <w:p w:rsidR="00182E29" w:rsidRDefault="00182E29" w:rsidP="00182E29">
      <w:pPr>
        <w:widowControl w:val="0"/>
        <w:numPr>
          <w:ilvl w:val="1"/>
          <w:numId w:val="2"/>
        </w:numPr>
        <w:tabs>
          <w:tab w:val="left" w:pos="400"/>
        </w:tabs>
        <w:overflowPunct w:val="0"/>
        <w:autoSpaceDE w:val="0"/>
        <w:spacing w:after="0" w:line="216" w:lineRule="auto"/>
        <w:ind w:left="400" w:right="640" w:hanging="237"/>
        <w:jc w:val="both"/>
        <w:rPr>
          <w:rFonts w:ascii="Trebuchet MS" w:hAnsi="Trebuchet MS" w:cs="Trebuchet MS"/>
          <w:sz w:val="20"/>
          <w:szCs w:val="20"/>
        </w:rPr>
      </w:pPr>
      <w:r w:rsidRPr="00182E29">
        <w:rPr>
          <w:rFonts w:ascii="Trebuchet MS" w:hAnsi="Trebuchet MS" w:cs="Trebuchet MS"/>
          <w:sz w:val="20"/>
          <w:szCs w:val="20"/>
        </w:rPr>
        <w:t>Experience in AWS- EC2, S3, Elastic Load Balancing,IAM,RDS,SES,CloudWatch, Auto Scaling ,Elastic ip</w:t>
      </w:r>
    </w:p>
    <w:p w:rsidR="00B111D8" w:rsidRPr="00182E29" w:rsidRDefault="00B111D8" w:rsidP="00B111D8">
      <w:pPr>
        <w:widowControl w:val="0"/>
        <w:tabs>
          <w:tab w:val="left" w:pos="400"/>
        </w:tabs>
        <w:overflowPunct w:val="0"/>
        <w:autoSpaceDE w:val="0"/>
        <w:spacing w:after="0" w:line="216" w:lineRule="auto"/>
        <w:ind w:left="400" w:right="640"/>
        <w:jc w:val="both"/>
        <w:rPr>
          <w:rFonts w:ascii="Trebuchet MS" w:hAnsi="Trebuchet MS" w:cs="Trebuchet MS"/>
          <w:sz w:val="20"/>
          <w:szCs w:val="20"/>
        </w:rPr>
      </w:pPr>
    </w:p>
    <w:p w:rsidR="00B600AF" w:rsidRDefault="00B600AF">
      <w:pPr>
        <w:widowControl w:val="0"/>
        <w:autoSpaceDE w:val="0"/>
        <w:spacing w:after="0" w:line="43" w:lineRule="exact"/>
        <w:rPr>
          <w:rFonts w:ascii="Trebuchet MS" w:hAnsi="Trebuchet MS" w:cs="Trebuchet MS"/>
          <w:sz w:val="20"/>
          <w:szCs w:val="20"/>
        </w:rPr>
      </w:pPr>
    </w:p>
    <w:p w:rsidR="00B600AF" w:rsidRDefault="001A0E86">
      <w:pPr>
        <w:widowControl w:val="0"/>
        <w:numPr>
          <w:ilvl w:val="1"/>
          <w:numId w:val="2"/>
        </w:numPr>
        <w:tabs>
          <w:tab w:val="left" w:pos="400"/>
        </w:tabs>
        <w:overflowPunct w:val="0"/>
        <w:autoSpaceDE w:val="0"/>
        <w:spacing w:after="0" w:line="216" w:lineRule="auto"/>
        <w:ind w:left="400" w:right="640" w:hanging="237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Configuring &amp; maintaining of LAMP , tomcat, Jboss server </w:t>
      </w:r>
    </w:p>
    <w:p w:rsidR="00B111D8" w:rsidRDefault="00B111D8" w:rsidP="00B111D8">
      <w:pPr>
        <w:widowControl w:val="0"/>
        <w:tabs>
          <w:tab w:val="left" w:pos="400"/>
        </w:tabs>
        <w:overflowPunct w:val="0"/>
        <w:autoSpaceDE w:val="0"/>
        <w:spacing w:after="0" w:line="216" w:lineRule="auto"/>
        <w:ind w:left="400" w:right="640"/>
        <w:jc w:val="both"/>
        <w:rPr>
          <w:rFonts w:ascii="Trebuchet MS" w:hAnsi="Trebuchet MS" w:cs="Trebuchet MS"/>
          <w:sz w:val="20"/>
          <w:szCs w:val="20"/>
        </w:rPr>
      </w:pPr>
    </w:p>
    <w:p w:rsidR="00B600AF" w:rsidRDefault="00B600AF">
      <w:pPr>
        <w:widowControl w:val="0"/>
        <w:autoSpaceDE w:val="0"/>
        <w:spacing w:after="0" w:line="2" w:lineRule="exact"/>
        <w:rPr>
          <w:rFonts w:ascii="Trebuchet MS" w:hAnsi="Trebuchet MS" w:cs="Trebuchet MS"/>
          <w:sz w:val="20"/>
          <w:szCs w:val="20"/>
        </w:rPr>
      </w:pPr>
    </w:p>
    <w:p w:rsidR="00B600AF" w:rsidRDefault="001A0E86">
      <w:pPr>
        <w:widowControl w:val="0"/>
        <w:numPr>
          <w:ilvl w:val="0"/>
          <w:numId w:val="3"/>
        </w:numPr>
        <w:tabs>
          <w:tab w:val="left" w:pos="400"/>
        </w:tabs>
        <w:overflowPunct w:val="0"/>
        <w:autoSpaceDE w:val="0"/>
        <w:spacing w:after="0" w:line="237" w:lineRule="auto"/>
        <w:ind w:left="400" w:hanging="237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Implementation of security with OS level &amp; Aws Security Group for the EC2 &amp; database server </w:t>
      </w:r>
    </w:p>
    <w:p w:rsidR="00B111D8" w:rsidRDefault="00B111D8" w:rsidP="00B111D8">
      <w:pPr>
        <w:widowControl w:val="0"/>
        <w:tabs>
          <w:tab w:val="left" w:pos="400"/>
        </w:tabs>
        <w:overflowPunct w:val="0"/>
        <w:autoSpaceDE w:val="0"/>
        <w:spacing w:after="0" w:line="237" w:lineRule="auto"/>
        <w:ind w:left="400"/>
        <w:jc w:val="both"/>
        <w:rPr>
          <w:rFonts w:ascii="Trebuchet MS" w:hAnsi="Trebuchet MS" w:cs="Trebuchet MS"/>
          <w:sz w:val="20"/>
          <w:szCs w:val="20"/>
        </w:rPr>
      </w:pPr>
    </w:p>
    <w:p w:rsidR="00B600AF" w:rsidRDefault="00B600AF">
      <w:pPr>
        <w:widowControl w:val="0"/>
        <w:autoSpaceDE w:val="0"/>
        <w:spacing w:after="0" w:line="1" w:lineRule="exact"/>
        <w:rPr>
          <w:rFonts w:ascii="Trebuchet MS" w:hAnsi="Trebuchet MS" w:cs="Trebuchet MS"/>
          <w:sz w:val="20"/>
          <w:szCs w:val="20"/>
        </w:rPr>
      </w:pPr>
    </w:p>
    <w:p w:rsidR="00B600AF" w:rsidRDefault="001A0E86">
      <w:pPr>
        <w:widowControl w:val="0"/>
        <w:numPr>
          <w:ilvl w:val="0"/>
          <w:numId w:val="3"/>
        </w:numPr>
        <w:tabs>
          <w:tab w:val="left" w:pos="400"/>
        </w:tabs>
        <w:overflowPunct w:val="0"/>
        <w:autoSpaceDE w:val="0"/>
        <w:spacing w:after="0" w:line="237" w:lineRule="auto"/>
        <w:ind w:left="400" w:hanging="237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Building Cloud infrastructure for </w:t>
      </w:r>
      <w:r>
        <w:rPr>
          <w:rFonts w:ascii="Trebuchet MS" w:hAnsi="Trebuchet MS" w:cs="Trebuchet MS"/>
          <w:b/>
          <w:bCs/>
          <w:sz w:val="20"/>
          <w:szCs w:val="20"/>
        </w:rPr>
        <w:t>Applications with Failover and High Availability Mode</w:t>
      </w:r>
      <w:r>
        <w:rPr>
          <w:rFonts w:ascii="Trebuchet MS" w:hAnsi="Trebuchet MS" w:cs="Trebuchet MS"/>
          <w:sz w:val="20"/>
          <w:szCs w:val="20"/>
        </w:rPr>
        <w:t xml:space="preserve">. </w:t>
      </w:r>
    </w:p>
    <w:p w:rsidR="00B111D8" w:rsidRDefault="00B111D8" w:rsidP="00B111D8">
      <w:pPr>
        <w:widowControl w:val="0"/>
        <w:tabs>
          <w:tab w:val="left" w:pos="400"/>
        </w:tabs>
        <w:overflowPunct w:val="0"/>
        <w:autoSpaceDE w:val="0"/>
        <w:spacing w:after="0" w:line="237" w:lineRule="auto"/>
        <w:ind w:left="400"/>
        <w:jc w:val="both"/>
        <w:rPr>
          <w:rFonts w:ascii="Trebuchet MS" w:hAnsi="Trebuchet MS" w:cs="Trebuchet MS"/>
          <w:sz w:val="20"/>
          <w:szCs w:val="20"/>
        </w:rPr>
      </w:pPr>
    </w:p>
    <w:p w:rsidR="00B600AF" w:rsidRDefault="00B600AF">
      <w:pPr>
        <w:widowControl w:val="0"/>
        <w:autoSpaceDE w:val="0"/>
        <w:spacing w:after="0" w:line="44" w:lineRule="exact"/>
        <w:rPr>
          <w:rFonts w:ascii="Trebuchet MS" w:hAnsi="Trebuchet MS" w:cs="Trebuchet MS"/>
          <w:sz w:val="20"/>
          <w:szCs w:val="20"/>
        </w:rPr>
      </w:pPr>
    </w:p>
    <w:p w:rsidR="00B600AF" w:rsidRPr="00B111D8" w:rsidRDefault="001A0E86">
      <w:pPr>
        <w:widowControl w:val="0"/>
        <w:numPr>
          <w:ilvl w:val="0"/>
          <w:numId w:val="3"/>
        </w:numPr>
        <w:tabs>
          <w:tab w:val="left" w:pos="408"/>
        </w:tabs>
        <w:overflowPunct w:val="0"/>
        <w:autoSpaceDE w:val="0"/>
        <w:spacing w:after="0" w:line="249" w:lineRule="exact"/>
        <w:ind w:left="420" w:right="1300" w:hanging="257"/>
        <w:jc w:val="both"/>
        <w:rPr>
          <w:rFonts w:ascii="Trebuchet MS" w:hAnsi="Trebuchet MS" w:cs="Trebuchet MS"/>
          <w:sz w:val="20"/>
          <w:szCs w:val="20"/>
        </w:rPr>
      </w:pPr>
      <w:r w:rsidRPr="32DB0FD1">
        <w:rPr>
          <w:rFonts w:ascii="Trebuchet MS" w:eastAsia="Trebuchet MS" w:hAnsi="Trebuchet MS" w:cs="Trebuchet MS"/>
          <w:sz w:val="20"/>
          <w:szCs w:val="20"/>
        </w:rPr>
        <w:t xml:space="preserve">Experience in </w:t>
      </w:r>
      <w:r w:rsidR="002D7D1F" w:rsidRPr="32DB0FD1">
        <w:rPr>
          <w:rFonts w:ascii="Trebuchet MS" w:eastAsia="Trebuchet MS" w:hAnsi="Trebuchet MS" w:cs="Trebuchet MS"/>
          <w:sz w:val="20"/>
          <w:szCs w:val="20"/>
        </w:rPr>
        <w:t>creating</w:t>
      </w:r>
      <w:r w:rsidRPr="32DB0FD1">
        <w:rPr>
          <w:rFonts w:ascii="Trebuchet MS" w:eastAsia="Trebuchet MS" w:hAnsi="Trebuchet MS" w:cs="Trebuchet MS"/>
          <w:sz w:val="20"/>
          <w:szCs w:val="20"/>
        </w:rPr>
        <w:t xml:space="preserve"> secured cloud infra for Production, Staging and Development environment on AWS.</w:t>
      </w:r>
      <w:bookmarkStart w:id="1" w:name="page2"/>
      <w:bookmarkEnd w:id="1"/>
    </w:p>
    <w:p w:rsidR="00B111D8" w:rsidRDefault="00B111D8" w:rsidP="00B111D8">
      <w:pPr>
        <w:widowControl w:val="0"/>
        <w:tabs>
          <w:tab w:val="left" w:pos="408"/>
        </w:tabs>
        <w:overflowPunct w:val="0"/>
        <w:autoSpaceDE w:val="0"/>
        <w:spacing w:after="0" w:line="249" w:lineRule="exact"/>
        <w:ind w:left="420" w:right="1300"/>
        <w:jc w:val="both"/>
        <w:rPr>
          <w:rFonts w:ascii="Trebuchet MS" w:hAnsi="Trebuchet MS" w:cs="Trebuchet MS"/>
          <w:sz w:val="20"/>
          <w:szCs w:val="20"/>
        </w:rPr>
      </w:pPr>
    </w:p>
    <w:p w:rsidR="00B600AF" w:rsidRPr="00B111D8" w:rsidRDefault="32DB0FD1">
      <w:pPr>
        <w:widowControl w:val="0"/>
        <w:numPr>
          <w:ilvl w:val="1"/>
          <w:numId w:val="2"/>
        </w:numPr>
        <w:tabs>
          <w:tab w:val="left" w:pos="400"/>
        </w:tabs>
        <w:overflowPunct w:val="0"/>
        <w:autoSpaceDE w:val="0"/>
        <w:spacing w:after="0" w:line="213" w:lineRule="auto"/>
        <w:ind w:left="400" w:right="600" w:hanging="237"/>
        <w:jc w:val="both"/>
        <w:rPr>
          <w:rFonts w:ascii="Trebuchet MS" w:hAnsi="Trebuchet MS" w:cs="Trebuchet MS"/>
          <w:sz w:val="20"/>
          <w:szCs w:val="20"/>
        </w:rPr>
      </w:pPr>
      <w:r w:rsidRPr="32DB0FD1">
        <w:rPr>
          <w:rFonts w:ascii="Trebuchet MS" w:eastAsia="Trebuchet MS" w:hAnsi="Trebuchet MS" w:cs="Trebuchet MS"/>
          <w:sz w:val="20"/>
          <w:szCs w:val="20"/>
        </w:rPr>
        <w:t xml:space="preserve">Creation of AMI for the Production deployment with the Required softwares &amp; Creation of Snapshot </w:t>
      </w:r>
    </w:p>
    <w:p w:rsidR="00B111D8" w:rsidRDefault="00B111D8" w:rsidP="00B111D8">
      <w:pPr>
        <w:widowControl w:val="0"/>
        <w:tabs>
          <w:tab w:val="left" w:pos="400"/>
        </w:tabs>
        <w:overflowPunct w:val="0"/>
        <w:autoSpaceDE w:val="0"/>
        <w:spacing w:after="0" w:line="213" w:lineRule="auto"/>
        <w:ind w:left="400" w:right="600"/>
        <w:jc w:val="both"/>
        <w:rPr>
          <w:rFonts w:ascii="Trebuchet MS" w:hAnsi="Trebuchet MS" w:cs="Trebuchet MS"/>
          <w:sz w:val="20"/>
          <w:szCs w:val="20"/>
        </w:rPr>
      </w:pPr>
    </w:p>
    <w:p w:rsidR="00B600AF" w:rsidRPr="00B111D8" w:rsidRDefault="32DB0FD1">
      <w:pPr>
        <w:widowControl w:val="0"/>
        <w:numPr>
          <w:ilvl w:val="0"/>
          <w:numId w:val="2"/>
        </w:numPr>
        <w:tabs>
          <w:tab w:val="left" w:pos="400"/>
        </w:tabs>
        <w:overflowPunct w:val="0"/>
        <w:autoSpaceDE w:val="0"/>
        <w:spacing w:after="0" w:line="237" w:lineRule="auto"/>
        <w:ind w:left="400" w:hanging="252"/>
        <w:jc w:val="both"/>
        <w:rPr>
          <w:rFonts w:ascii="Trebuchet MS" w:hAnsi="Trebuchet MS" w:cs="Trebuchet MS"/>
          <w:sz w:val="20"/>
          <w:szCs w:val="20"/>
        </w:rPr>
      </w:pPr>
      <w:r w:rsidRPr="32DB0FD1">
        <w:rPr>
          <w:rFonts w:ascii="Trebuchet MS" w:eastAsia="Trebuchet MS" w:hAnsi="Trebuchet MS" w:cs="Trebuchet MS"/>
          <w:sz w:val="20"/>
          <w:szCs w:val="20"/>
        </w:rPr>
        <w:t xml:space="preserve">Deployed 100+ Application (PHP and nodejs Jboss and third party tools) in AWS EC2. </w:t>
      </w:r>
    </w:p>
    <w:p w:rsidR="00B111D8" w:rsidRDefault="00B111D8" w:rsidP="00B111D8">
      <w:pPr>
        <w:widowControl w:val="0"/>
        <w:tabs>
          <w:tab w:val="left" w:pos="400"/>
        </w:tabs>
        <w:overflowPunct w:val="0"/>
        <w:autoSpaceDE w:val="0"/>
        <w:spacing w:after="0" w:line="237" w:lineRule="auto"/>
        <w:ind w:left="400"/>
        <w:jc w:val="both"/>
        <w:rPr>
          <w:rFonts w:ascii="Trebuchet MS" w:hAnsi="Trebuchet MS" w:cs="Trebuchet MS"/>
          <w:sz w:val="20"/>
          <w:szCs w:val="20"/>
        </w:rPr>
      </w:pPr>
    </w:p>
    <w:p w:rsidR="00B600AF" w:rsidRDefault="00B600AF">
      <w:pPr>
        <w:widowControl w:val="0"/>
        <w:autoSpaceDE w:val="0"/>
        <w:spacing w:after="0" w:line="1" w:lineRule="exact"/>
        <w:rPr>
          <w:rFonts w:ascii="Trebuchet MS" w:hAnsi="Trebuchet MS" w:cs="Trebuchet MS"/>
          <w:sz w:val="20"/>
          <w:szCs w:val="20"/>
        </w:rPr>
      </w:pPr>
    </w:p>
    <w:p w:rsidR="00B600AF" w:rsidRPr="00B111D8" w:rsidRDefault="32DB0FD1">
      <w:pPr>
        <w:widowControl w:val="0"/>
        <w:numPr>
          <w:ilvl w:val="2"/>
          <w:numId w:val="2"/>
        </w:numPr>
        <w:tabs>
          <w:tab w:val="left" w:pos="400"/>
        </w:tabs>
        <w:overflowPunct w:val="0"/>
        <w:autoSpaceDE w:val="0"/>
        <w:spacing w:after="0" w:line="237" w:lineRule="auto"/>
        <w:ind w:left="400" w:hanging="208"/>
        <w:jc w:val="both"/>
        <w:rPr>
          <w:rFonts w:ascii="Trebuchet MS" w:hAnsi="Trebuchet MS" w:cs="Trebuchet MS"/>
          <w:sz w:val="20"/>
          <w:szCs w:val="20"/>
        </w:rPr>
      </w:pPr>
      <w:r w:rsidRPr="32DB0FD1">
        <w:rPr>
          <w:rFonts w:ascii="Trebuchet MS" w:eastAsia="Trebuchet MS" w:hAnsi="Trebuchet MS" w:cs="Trebuchet MS"/>
          <w:sz w:val="20"/>
          <w:szCs w:val="20"/>
        </w:rPr>
        <w:t xml:space="preserve">Experience in </w:t>
      </w:r>
      <w:r w:rsidRPr="32DB0FD1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RDS &amp; EC2 server for Mysql Database </w:t>
      </w:r>
      <w:r w:rsidR="00182E29" w:rsidRPr="32DB0FD1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Servers. </w:t>
      </w:r>
    </w:p>
    <w:p w:rsidR="00B111D8" w:rsidRDefault="00B111D8" w:rsidP="00B111D8">
      <w:pPr>
        <w:widowControl w:val="0"/>
        <w:tabs>
          <w:tab w:val="left" w:pos="400"/>
        </w:tabs>
        <w:overflowPunct w:val="0"/>
        <w:autoSpaceDE w:val="0"/>
        <w:spacing w:after="0" w:line="237" w:lineRule="auto"/>
        <w:ind w:left="400"/>
        <w:jc w:val="both"/>
        <w:rPr>
          <w:rFonts w:ascii="Trebuchet MS" w:hAnsi="Trebuchet MS" w:cs="Trebuchet MS"/>
          <w:sz w:val="20"/>
          <w:szCs w:val="20"/>
        </w:rPr>
      </w:pPr>
    </w:p>
    <w:p w:rsidR="00B600AF" w:rsidRDefault="00182E29" w:rsidP="00182E29">
      <w:pPr>
        <w:widowControl w:val="0"/>
        <w:numPr>
          <w:ilvl w:val="0"/>
          <w:numId w:val="3"/>
        </w:numPr>
        <w:tabs>
          <w:tab w:val="left" w:pos="400"/>
        </w:tabs>
        <w:overflowPunct w:val="0"/>
        <w:autoSpaceDE w:val="0"/>
        <w:spacing w:after="0" w:line="237" w:lineRule="auto"/>
        <w:ind w:left="400" w:hanging="237"/>
        <w:jc w:val="both"/>
        <w:rPr>
          <w:rFonts w:ascii="Trebuchet MS" w:hAnsi="Trebuchet MS" w:cs="Trebuchet MS"/>
          <w:sz w:val="20"/>
          <w:szCs w:val="20"/>
        </w:rPr>
      </w:pPr>
      <w:r w:rsidRPr="00182E29">
        <w:rPr>
          <w:rFonts w:ascii="Trebuchet MS" w:hAnsi="Trebuchet MS" w:cs="Trebuchet MS"/>
          <w:sz w:val="20"/>
          <w:szCs w:val="20"/>
        </w:rPr>
        <w:t xml:space="preserve"> </w:t>
      </w:r>
      <w:r w:rsidR="32DB0FD1" w:rsidRPr="00182E29">
        <w:rPr>
          <w:rFonts w:ascii="Trebuchet MS" w:hAnsi="Trebuchet MS" w:cs="Trebuchet MS"/>
          <w:sz w:val="20"/>
          <w:szCs w:val="20"/>
        </w:rPr>
        <w:t>Implemented Bulk E-mail Sending System using SES.</w:t>
      </w:r>
    </w:p>
    <w:p w:rsidR="00B111D8" w:rsidRDefault="00B111D8" w:rsidP="00B111D8">
      <w:pPr>
        <w:widowControl w:val="0"/>
        <w:tabs>
          <w:tab w:val="left" w:pos="400"/>
        </w:tabs>
        <w:overflowPunct w:val="0"/>
        <w:autoSpaceDE w:val="0"/>
        <w:spacing w:after="0" w:line="237" w:lineRule="auto"/>
        <w:ind w:left="400"/>
        <w:jc w:val="both"/>
        <w:rPr>
          <w:rFonts w:ascii="Trebuchet MS" w:hAnsi="Trebuchet MS" w:cs="Trebuchet MS"/>
          <w:sz w:val="20"/>
          <w:szCs w:val="20"/>
        </w:rPr>
      </w:pPr>
    </w:p>
    <w:p w:rsidR="00B600AF" w:rsidRDefault="32DB0FD1" w:rsidP="00182E29">
      <w:pPr>
        <w:widowControl w:val="0"/>
        <w:numPr>
          <w:ilvl w:val="0"/>
          <w:numId w:val="3"/>
        </w:numPr>
        <w:tabs>
          <w:tab w:val="left" w:pos="400"/>
        </w:tabs>
        <w:overflowPunct w:val="0"/>
        <w:autoSpaceDE w:val="0"/>
        <w:spacing w:after="0" w:line="237" w:lineRule="auto"/>
        <w:ind w:left="400" w:hanging="237"/>
        <w:jc w:val="both"/>
        <w:rPr>
          <w:rFonts w:ascii="Trebuchet MS" w:hAnsi="Trebuchet MS" w:cs="Trebuchet MS"/>
          <w:sz w:val="20"/>
          <w:szCs w:val="20"/>
        </w:rPr>
      </w:pPr>
      <w:r w:rsidRPr="00182E29">
        <w:rPr>
          <w:rFonts w:ascii="Trebuchet MS" w:hAnsi="Trebuchet MS" w:cs="Trebuchet MS"/>
          <w:sz w:val="20"/>
          <w:szCs w:val="20"/>
        </w:rPr>
        <w:t xml:space="preserve">Design &amp; Implemented Cloud based Backup/Recovery with s3cmd to backup storage with </w:t>
      </w:r>
      <w:r w:rsidR="00B111D8" w:rsidRPr="00182E29">
        <w:rPr>
          <w:rFonts w:ascii="Trebuchet MS" w:hAnsi="Trebuchet MS" w:cs="Trebuchet MS"/>
          <w:sz w:val="20"/>
          <w:szCs w:val="20"/>
        </w:rPr>
        <w:t>Amazon</w:t>
      </w:r>
      <w:r w:rsidRPr="00182E29">
        <w:rPr>
          <w:rFonts w:ascii="Trebuchet MS" w:hAnsi="Trebuchet MS" w:cs="Trebuchet MS"/>
          <w:sz w:val="20"/>
          <w:szCs w:val="20"/>
        </w:rPr>
        <w:t xml:space="preserve"> S3 </w:t>
      </w:r>
    </w:p>
    <w:p w:rsidR="00B111D8" w:rsidRDefault="00B111D8" w:rsidP="00B111D8">
      <w:pPr>
        <w:widowControl w:val="0"/>
        <w:tabs>
          <w:tab w:val="left" w:pos="400"/>
        </w:tabs>
        <w:overflowPunct w:val="0"/>
        <w:autoSpaceDE w:val="0"/>
        <w:spacing w:after="0" w:line="237" w:lineRule="auto"/>
        <w:ind w:left="400"/>
        <w:jc w:val="both"/>
        <w:rPr>
          <w:rFonts w:ascii="Trebuchet MS" w:hAnsi="Trebuchet MS" w:cs="Trebuchet MS"/>
          <w:sz w:val="20"/>
          <w:szCs w:val="20"/>
        </w:rPr>
      </w:pPr>
    </w:p>
    <w:p w:rsidR="00B111D8" w:rsidRDefault="32DB0FD1" w:rsidP="00B111D8">
      <w:pPr>
        <w:widowControl w:val="0"/>
        <w:numPr>
          <w:ilvl w:val="0"/>
          <w:numId w:val="3"/>
        </w:numPr>
        <w:tabs>
          <w:tab w:val="left" w:pos="400"/>
        </w:tabs>
        <w:overflowPunct w:val="0"/>
        <w:autoSpaceDE w:val="0"/>
        <w:spacing w:after="0" w:line="237" w:lineRule="auto"/>
        <w:ind w:left="400" w:hanging="237"/>
        <w:jc w:val="both"/>
        <w:rPr>
          <w:rFonts w:ascii="Trebuchet MS" w:hAnsi="Trebuchet MS" w:cs="Trebuchet MS"/>
          <w:sz w:val="20"/>
          <w:szCs w:val="20"/>
        </w:rPr>
      </w:pPr>
      <w:r w:rsidRPr="00182E29">
        <w:rPr>
          <w:rFonts w:ascii="Trebuchet MS" w:hAnsi="Trebuchet MS" w:cs="Trebuchet MS"/>
          <w:sz w:val="20"/>
          <w:szCs w:val="20"/>
        </w:rPr>
        <w:t xml:space="preserve">Experience in Application performance monitoring and Load balancing, </w:t>
      </w:r>
    </w:p>
    <w:p w:rsidR="00B111D8" w:rsidRDefault="00B111D8" w:rsidP="00B111D8">
      <w:pPr>
        <w:widowControl w:val="0"/>
        <w:tabs>
          <w:tab w:val="left" w:pos="400"/>
        </w:tabs>
        <w:overflowPunct w:val="0"/>
        <w:autoSpaceDE w:val="0"/>
        <w:spacing w:after="0" w:line="237" w:lineRule="auto"/>
        <w:ind w:left="400"/>
        <w:jc w:val="both"/>
        <w:rPr>
          <w:rFonts w:ascii="Trebuchet MS" w:hAnsi="Trebuchet MS" w:cs="Trebuchet MS"/>
          <w:sz w:val="20"/>
          <w:szCs w:val="20"/>
        </w:rPr>
      </w:pPr>
    </w:p>
    <w:p w:rsidR="00B600AF" w:rsidRDefault="001A0E86" w:rsidP="00182E29">
      <w:pPr>
        <w:widowControl w:val="0"/>
        <w:numPr>
          <w:ilvl w:val="0"/>
          <w:numId w:val="3"/>
        </w:numPr>
        <w:tabs>
          <w:tab w:val="left" w:pos="400"/>
        </w:tabs>
        <w:overflowPunct w:val="0"/>
        <w:autoSpaceDE w:val="0"/>
        <w:spacing w:after="0" w:line="237" w:lineRule="auto"/>
        <w:ind w:left="400" w:hanging="237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Deployed the monitoring with Nagios &amp; cloud watch , Sitemon </w:t>
      </w:r>
    </w:p>
    <w:p w:rsidR="00B111D8" w:rsidRDefault="00B111D8" w:rsidP="00B111D8">
      <w:pPr>
        <w:widowControl w:val="0"/>
        <w:tabs>
          <w:tab w:val="left" w:pos="400"/>
        </w:tabs>
        <w:overflowPunct w:val="0"/>
        <w:autoSpaceDE w:val="0"/>
        <w:spacing w:after="0" w:line="237" w:lineRule="auto"/>
        <w:ind w:left="400"/>
        <w:jc w:val="both"/>
        <w:rPr>
          <w:rFonts w:ascii="Trebuchet MS" w:hAnsi="Trebuchet MS" w:cs="Trebuchet MS"/>
          <w:sz w:val="20"/>
          <w:szCs w:val="20"/>
        </w:rPr>
      </w:pPr>
    </w:p>
    <w:p w:rsidR="002D7D1F" w:rsidRDefault="001A0E86" w:rsidP="002D7D1F">
      <w:pPr>
        <w:widowControl w:val="0"/>
        <w:numPr>
          <w:ilvl w:val="1"/>
          <w:numId w:val="2"/>
        </w:numPr>
        <w:tabs>
          <w:tab w:val="left" w:pos="400"/>
        </w:tabs>
        <w:overflowPunct w:val="0"/>
        <w:autoSpaceDE w:val="0"/>
        <w:spacing w:after="0" w:line="216" w:lineRule="auto"/>
        <w:ind w:left="400" w:right="640" w:hanging="237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Configuring &amp; maintaining Remote production servers &amp; local servers</w:t>
      </w:r>
    </w:p>
    <w:p w:rsidR="00B600AF" w:rsidRDefault="001A0E86" w:rsidP="002D7D1F">
      <w:pPr>
        <w:widowControl w:val="0"/>
        <w:tabs>
          <w:tab w:val="left" w:pos="400"/>
        </w:tabs>
        <w:overflowPunct w:val="0"/>
        <w:autoSpaceDE w:val="0"/>
        <w:spacing w:after="0" w:line="216" w:lineRule="auto"/>
        <w:ind w:left="400" w:right="64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 </w:t>
      </w:r>
    </w:p>
    <w:p w:rsidR="002D7D1F" w:rsidRDefault="001A0E86" w:rsidP="002D7D1F">
      <w:pPr>
        <w:widowControl w:val="0"/>
        <w:numPr>
          <w:ilvl w:val="1"/>
          <w:numId w:val="2"/>
        </w:numPr>
        <w:tabs>
          <w:tab w:val="left" w:pos="400"/>
        </w:tabs>
        <w:overflowPunct w:val="0"/>
        <w:autoSpaceDE w:val="0"/>
        <w:spacing w:after="0" w:line="216" w:lineRule="auto"/>
        <w:ind w:left="400" w:right="640" w:hanging="237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Data center experience with CtrlS (Hyderabad) &amp; nmnet.dk(Denmark) serverloft (USA).</w:t>
      </w:r>
    </w:p>
    <w:p w:rsidR="002D7D1F" w:rsidRDefault="002D7D1F" w:rsidP="002D7D1F">
      <w:pPr>
        <w:pStyle w:val="ListParagraph"/>
        <w:rPr>
          <w:rFonts w:ascii="Trebuchet MS" w:hAnsi="Trebuchet MS" w:cs="Trebuchet MS"/>
          <w:sz w:val="20"/>
          <w:szCs w:val="20"/>
        </w:rPr>
      </w:pPr>
    </w:p>
    <w:p w:rsidR="00B600AF" w:rsidRDefault="001A0E86" w:rsidP="002D7D1F">
      <w:pPr>
        <w:widowControl w:val="0"/>
        <w:tabs>
          <w:tab w:val="left" w:pos="400"/>
        </w:tabs>
        <w:overflowPunct w:val="0"/>
        <w:autoSpaceDE w:val="0"/>
        <w:spacing w:after="0" w:line="216" w:lineRule="auto"/>
        <w:ind w:left="400" w:right="64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lastRenderedPageBreak/>
        <w:t xml:space="preserve"> </w:t>
      </w:r>
    </w:p>
    <w:p w:rsidR="00B600AF" w:rsidRDefault="001A0E86" w:rsidP="002D7D1F">
      <w:pPr>
        <w:widowControl w:val="0"/>
        <w:numPr>
          <w:ilvl w:val="1"/>
          <w:numId w:val="2"/>
        </w:numPr>
        <w:tabs>
          <w:tab w:val="left" w:pos="400"/>
        </w:tabs>
        <w:overflowPunct w:val="0"/>
        <w:autoSpaceDE w:val="0"/>
        <w:spacing w:after="0" w:line="216" w:lineRule="auto"/>
        <w:ind w:left="400" w:right="640" w:hanging="237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Configuring &amp; maintaining Apache server with High Availability with Heartbeat</w:t>
      </w:r>
      <w:r w:rsidR="002D7D1F">
        <w:rPr>
          <w:rFonts w:ascii="Trebuchet MS" w:hAnsi="Trebuchet MS" w:cs="Trebuchet MS"/>
          <w:sz w:val="20"/>
          <w:szCs w:val="20"/>
        </w:rPr>
        <w:t>, mod</w:t>
      </w:r>
      <w:r>
        <w:rPr>
          <w:rFonts w:ascii="Trebuchet MS" w:hAnsi="Trebuchet MS" w:cs="Trebuchet MS"/>
          <w:sz w:val="20"/>
          <w:szCs w:val="20"/>
        </w:rPr>
        <w:t>_proxy</w:t>
      </w:r>
      <w:r w:rsidR="002D7D1F">
        <w:rPr>
          <w:rFonts w:ascii="Trebuchet MS" w:hAnsi="Trebuchet MS" w:cs="Trebuchet MS"/>
          <w:sz w:val="20"/>
          <w:szCs w:val="20"/>
        </w:rPr>
        <w:t>, pound</w:t>
      </w:r>
      <w:r>
        <w:rPr>
          <w:rFonts w:ascii="Trebuchet MS" w:hAnsi="Trebuchet MS" w:cs="Trebuchet MS"/>
          <w:sz w:val="20"/>
          <w:szCs w:val="20"/>
        </w:rPr>
        <w:t xml:space="preserve"> Amazon elastic load balancer (ELB). </w:t>
      </w:r>
    </w:p>
    <w:p w:rsidR="002D7D1F" w:rsidRDefault="002D7D1F" w:rsidP="002D7D1F">
      <w:pPr>
        <w:widowControl w:val="0"/>
        <w:tabs>
          <w:tab w:val="left" w:pos="400"/>
        </w:tabs>
        <w:overflowPunct w:val="0"/>
        <w:autoSpaceDE w:val="0"/>
        <w:spacing w:after="0" w:line="216" w:lineRule="auto"/>
        <w:ind w:left="400" w:right="640"/>
        <w:jc w:val="both"/>
        <w:rPr>
          <w:rFonts w:ascii="Trebuchet MS" w:hAnsi="Trebuchet MS" w:cs="Trebuchet MS"/>
          <w:sz w:val="20"/>
          <w:szCs w:val="20"/>
        </w:rPr>
      </w:pPr>
    </w:p>
    <w:p w:rsidR="00B600AF" w:rsidRDefault="09A2345C" w:rsidP="002D7D1F">
      <w:pPr>
        <w:widowControl w:val="0"/>
        <w:numPr>
          <w:ilvl w:val="0"/>
          <w:numId w:val="2"/>
        </w:numPr>
        <w:tabs>
          <w:tab w:val="left" w:pos="400"/>
        </w:tabs>
        <w:overflowPunct w:val="0"/>
        <w:autoSpaceDE w:val="0"/>
        <w:spacing w:after="0" w:line="237" w:lineRule="auto"/>
        <w:ind w:left="400" w:hanging="252"/>
        <w:jc w:val="both"/>
        <w:rPr>
          <w:rFonts w:ascii="Trebuchet MS" w:eastAsia="Trebuchet MS" w:hAnsi="Trebuchet MS" w:cs="Trebuchet MS"/>
          <w:sz w:val="20"/>
          <w:szCs w:val="20"/>
        </w:rPr>
      </w:pPr>
      <w:r w:rsidRPr="09A2345C">
        <w:rPr>
          <w:rFonts w:ascii="Trebuchet MS" w:eastAsia="Trebuchet MS" w:hAnsi="Trebuchet MS" w:cs="Trebuchet MS"/>
          <w:sz w:val="20"/>
          <w:szCs w:val="20"/>
        </w:rPr>
        <w:t xml:space="preserve">Configuring &amp; maintaining Mysql production database server replication with Master to Master Master to slave. </w:t>
      </w:r>
    </w:p>
    <w:p w:rsidR="002D7D1F" w:rsidRPr="002D7D1F" w:rsidRDefault="002D7D1F" w:rsidP="002D7D1F">
      <w:pPr>
        <w:widowControl w:val="0"/>
        <w:tabs>
          <w:tab w:val="left" w:pos="400"/>
        </w:tabs>
        <w:overflowPunct w:val="0"/>
        <w:autoSpaceDE w:val="0"/>
        <w:spacing w:after="0" w:line="237" w:lineRule="auto"/>
        <w:ind w:left="400"/>
        <w:jc w:val="both"/>
        <w:rPr>
          <w:rFonts w:ascii="Trebuchet MS" w:eastAsia="Trebuchet MS" w:hAnsi="Trebuchet MS" w:cs="Trebuchet MS"/>
          <w:sz w:val="20"/>
          <w:szCs w:val="20"/>
        </w:rPr>
      </w:pPr>
    </w:p>
    <w:p w:rsidR="00B600AF" w:rsidRDefault="32DB0FD1" w:rsidP="002D7D1F">
      <w:pPr>
        <w:widowControl w:val="0"/>
        <w:numPr>
          <w:ilvl w:val="0"/>
          <w:numId w:val="2"/>
        </w:numPr>
        <w:tabs>
          <w:tab w:val="left" w:pos="400"/>
        </w:tabs>
        <w:overflowPunct w:val="0"/>
        <w:autoSpaceDE w:val="0"/>
        <w:spacing w:after="0" w:line="237" w:lineRule="auto"/>
        <w:ind w:left="400" w:hanging="252"/>
        <w:jc w:val="both"/>
        <w:rPr>
          <w:rFonts w:ascii="Trebuchet MS" w:eastAsia="Trebuchet MS" w:hAnsi="Trebuchet MS" w:cs="Trebuchet MS"/>
          <w:sz w:val="20"/>
          <w:szCs w:val="20"/>
        </w:rPr>
      </w:pPr>
      <w:r w:rsidRPr="32DB0FD1">
        <w:rPr>
          <w:rFonts w:ascii="Trebuchet MS" w:eastAsia="Trebuchet MS" w:hAnsi="Trebuchet MS" w:cs="Trebuchet MS"/>
          <w:sz w:val="20"/>
          <w:szCs w:val="20"/>
        </w:rPr>
        <w:t xml:space="preserve">Installation &amp; configuration, maintaining of bugzilla server. </w:t>
      </w:r>
    </w:p>
    <w:p w:rsidR="002D7D1F" w:rsidRPr="002D7D1F" w:rsidRDefault="002D7D1F" w:rsidP="002D7D1F">
      <w:pPr>
        <w:widowControl w:val="0"/>
        <w:tabs>
          <w:tab w:val="left" w:pos="400"/>
        </w:tabs>
        <w:overflowPunct w:val="0"/>
        <w:autoSpaceDE w:val="0"/>
        <w:spacing w:after="0" w:line="237" w:lineRule="auto"/>
        <w:jc w:val="both"/>
        <w:rPr>
          <w:rFonts w:ascii="Trebuchet MS" w:eastAsia="Trebuchet MS" w:hAnsi="Trebuchet MS" w:cs="Trebuchet MS"/>
          <w:sz w:val="20"/>
          <w:szCs w:val="20"/>
        </w:rPr>
      </w:pPr>
    </w:p>
    <w:p w:rsidR="00B600AF" w:rsidRDefault="32DB0FD1" w:rsidP="002D7D1F">
      <w:pPr>
        <w:widowControl w:val="0"/>
        <w:numPr>
          <w:ilvl w:val="0"/>
          <w:numId w:val="2"/>
        </w:numPr>
        <w:tabs>
          <w:tab w:val="left" w:pos="400"/>
        </w:tabs>
        <w:overflowPunct w:val="0"/>
        <w:autoSpaceDE w:val="0"/>
        <w:spacing w:after="0" w:line="237" w:lineRule="auto"/>
        <w:ind w:left="400" w:hanging="252"/>
        <w:jc w:val="both"/>
        <w:rPr>
          <w:rFonts w:ascii="Trebuchet MS" w:eastAsia="Trebuchet MS" w:hAnsi="Trebuchet MS" w:cs="Trebuchet MS"/>
          <w:sz w:val="20"/>
          <w:szCs w:val="20"/>
        </w:rPr>
      </w:pPr>
      <w:r w:rsidRPr="32DB0FD1">
        <w:rPr>
          <w:rFonts w:ascii="Trebuchet MS" w:eastAsia="Trebuchet MS" w:hAnsi="Trebuchet MS" w:cs="Trebuchet MS"/>
          <w:sz w:val="20"/>
          <w:szCs w:val="20"/>
        </w:rPr>
        <w:t xml:space="preserve">Linux Server security with iptables, Port scanning with NMAP, listing ports with netstat </w:t>
      </w:r>
    </w:p>
    <w:p w:rsidR="002D7D1F" w:rsidRPr="002D7D1F" w:rsidRDefault="002D7D1F" w:rsidP="002D7D1F">
      <w:pPr>
        <w:widowControl w:val="0"/>
        <w:tabs>
          <w:tab w:val="left" w:pos="400"/>
        </w:tabs>
        <w:overflowPunct w:val="0"/>
        <w:autoSpaceDE w:val="0"/>
        <w:spacing w:after="0" w:line="237" w:lineRule="auto"/>
        <w:ind w:left="400"/>
        <w:jc w:val="both"/>
        <w:rPr>
          <w:rFonts w:ascii="Trebuchet MS" w:eastAsia="Trebuchet MS" w:hAnsi="Trebuchet MS" w:cs="Trebuchet MS"/>
          <w:sz w:val="20"/>
          <w:szCs w:val="20"/>
        </w:rPr>
      </w:pPr>
    </w:p>
    <w:p w:rsidR="00B600AF" w:rsidRDefault="09A2345C" w:rsidP="002D7D1F">
      <w:pPr>
        <w:widowControl w:val="0"/>
        <w:numPr>
          <w:ilvl w:val="0"/>
          <w:numId w:val="2"/>
        </w:numPr>
        <w:tabs>
          <w:tab w:val="left" w:pos="400"/>
        </w:tabs>
        <w:overflowPunct w:val="0"/>
        <w:autoSpaceDE w:val="0"/>
        <w:spacing w:after="0" w:line="237" w:lineRule="auto"/>
        <w:ind w:left="400" w:hanging="252"/>
        <w:jc w:val="both"/>
        <w:rPr>
          <w:rFonts w:ascii="Trebuchet MS" w:eastAsia="Trebuchet MS" w:hAnsi="Trebuchet MS" w:cs="Trebuchet MS"/>
          <w:sz w:val="20"/>
          <w:szCs w:val="20"/>
        </w:rPr>
      </w:pPr>
      <w:r w:rsidRPr="09A2345C">
        <w:rPr>
          <w:rFonts w:ascii="Trebuchet MS" w:eastAsia="Trebuchet MS" w:hAnsi="Trebuchet MS" w:cs="Trebuchet MS"/>
          <w:sz w:val="20"/>
          <w:szCs w:val="20"/>
        </w:rPr>
        <w:t xml:space="preserve">Linux server security hardening for ssh,apache, php, mysql database server. </w:t>
      </w:r>
    </w:p>
    <w:p w:rsidR="002D7D1F" w:rsidRPr="002D7D1F" w:rsidRDefault="002D7D1F" w:rsidP="002D7D1F">
      <w:pPr>
        <w:widowControl w:val="0"/>
        <w:tabs>
          <w:tab w:val="left" w:pos="400"/>
        </w:tabs>
        <w:overflowPunct w:val="0"/>
        <w:autoSpaceDE w:val="0"/>
        <w:spacing w:after="0" w:line="237" w:lineRule="auto"/>
        <w:ind w:left="400"/>
        <w:jc w:val="both"/>
        <w:rPr>
          <w:rFonts w:ascii="Trebuchet MS" w:eastAsia="Trebuchet MS" w:hAnsi="Trebuchet MS" w:cs="Trebuchet MS"/>
          <w:sz w:val="20"/>
          <w:szCs w:val="20"/>
        </w:rPr>
      </w:pPr>
    </w:p>
    <w:p w:rsidR="00B600AF" w:rsidRDefault="09A2345C" w:rsidP="002D7D1F">
      <w:pPr>
        <w:widowControl w:val="0"/>
        <w:numPr>
          <w:ilvl w:val="0"/>
          <w:numId w:val="2"/>
        </w:numPr>
        <w:tabs>
          <w:tab w:val="left" w:pos="400"/>
        </w:tabs>
        <w:overflowPunct w:val="0"/>
        <w:autoSpaceDE w:val="0"/>
        <w:spacing w:after="0" w:line="237" w:lineRule="auto"/>
        <w:ind w:left="400" w:hanging="252"/>
        <w:jc w:val="both"/>
        <w:rPr>
          <w:rFonts w:ascii="Trebuchet MS" w:eastAsia="Trebuchet MS" w:hAnsi="Trebuchet MS" w:cs="Trebuchet MS"/>
          <w:sz w:val="20"/>
          <w:szCs w:val="20"/>
        </w:rPr>
      </w:pPr>
      <w:r w:rsidRPr="09A2345C">
        <w:rPr>
          <w:rFonts w:ascii="Trebuchet MS" w:eastAsia="Trebuchet MS" w:hAnsi="Trebuchet MS" w:cs="Trebuchet MS"/>
          <w:sz w:val="20"/>
          <w:szCs w:val="20"/>
        </w:rPr>
        <w:t xml:space="preserve">Securing Apache server configuration with SSL certificates(CA ,Self SSL) </w:t>
      </w:r>
    </w:p>
    <w:p w:rsidR="002D7D1F" w:rsidRPr="002D7D1F" w:rsidRDefault="002D7D1F" w:rsidP="002D7D1F">
      <w:pPr>
        <w:widowControl w:val="0"/>
        <w:tabs>
          <w:tab w:val="left" w:pos="400"/>
        </w:tabs>
        <w:overflowPunct w:val="0"/>
        <w:autoSpaceDE w:val="0"/>
        <w:spacing w:after="0" w:line="237" w:lineRule="auto"/>
        <w:ind w:left="400"/>
        <w:jc w:val="both"/>
        <w:rPr>
          <w:rFonts w:ascii="Trebuchet MS" w:eastAsia="Trebuchet MS" w:hAnsi="Trebuchet MS" w:cs="Trebuchet MS"/>
          <w:sz w:val="20"/>
          <w:szCs w:val="20"/>
        </w:rPr>
      </w:pPr>
    </w:p>
    <w:p w:rsidR="00B600AF" w:rsidRDefault="09A2345C" w:rsidP="002D7D1F">
      <w:pPr>
        <w:widowControl w:val="0"/>
        <w:numPr>
          <w:ilvl w:val="0"/>
          <w:numId w:val="2"/>
        </w:numPr>
        <w:tabs>
          <w:tab w:val="left" w:pos="400"/>
        </w:tabs>
        <w:overflowPunct w:val="0"/>
        <w:autoSpaceDE w:val="0"/>
        <w:spacing w:after="0" w:line="237" w:lineRule="auto"/>
        <w:ind w:left="400" w:hanging="252"/>
        <w:jc w:val="both"/>
        <w:rPr>
          <w:rFonts w:ascii="Trebuchet MS" w:eastAsia="Trebuchet MS" w:hAnsi="Trebuchet MS" w:cs="Trebuchet MS"/>
          <w:sz w:val="20"/>
          <w:szCs w:val="20"/>
        </w:rPr>
      </w:pPr>
      <w:r w:rsidRPr="09A2345C">
        <w:rPr>
          <w:rFonts w:ascii="Trebuchet MS" w:eastAsia="Trebuchet MS" w:hAnsi="Trebuchet MS" w:cs="Trebuchet MS"/>
          <w:sz w:val="20"/>
          <w:szCs w:val="20"/>
        </w:rPr>
        <w:t xml:space="preserve">Configuring squid proxy server and monitoring the squid logs with sarg, bandwithd </w:t>
      </w:r>
    </w:p>
    <w:p w:rsidR="002D7D1F" w:rsidRPr="002D7D1F" w:rsidRDefault="002D7D1F" w:rsidP="002D7D1F">
      <w:pPr>
        <w:widowControl w:val="0"/>
        <w:tabs>
          <w:tab w:val="left" w:pos="400"/>
        </w:tabs>
        <w:overflowPunct w:val="0"/>
        <w:autoSpaceDE w:val="0"/>
        <w:spacing w:after="0" w:line="237" w:lineRule="auto"/>
        <w:ind w:left="400"/>
        <w:jc w:val="both"/>
        <w:rPr>
          <w:rFonts w:ascii="Trebuchet MS" w:eastAsia="Trebuchet MS" w:hAnsi="Trebuchet MS" w:cs="Trebuchet MS"/>
          <w:sz w:val="20"/>
          <w:szCs w:val="20"/>
        </w:rPr>
      </w:pPr>
    </w:p>
    <w:p w:rsidR="00B600AF" w:rsidRDefault="09A2345C" w:rsidP="002D7D1F">
      <w:pPr>
        <w:widowControl w:val="0"/>
        <w:numPr>
          <w:ilvl w:val="0"/>
          <w:numId w:val="2"/>
        </w:numPr>
        <w:tabs>
          <w:tab w:val="left" w:pos="400"/>
        </w:tabs>
        <w:overflowPunct w:val="0"/>
        <w:autoSpaceDE w:val="0"/>
        <w:spacing w:after="0" w:line="237" w:lineRule="auto"/>
        <w:ind w:left="400" w:hanging="252"/>
        <w:jc w:val="both"/>
        <w:rPr>
          <w:rFonts w:ascii="Trebuchet MS" w:eastAsia="Trebuchet MS" w:hAnsi="Trebuchet MS" w:cs="Trebuchet MS"/>
          <w:sz w:val="20"/>
          <w:szCs w:val="20"/>
        </w:rPr>
      </w:pPr>
      <w:r w:rsidRPr="09A2345C">
        <w:rPr>
          <w:rFonts w:ascii="Trebuchet MS" w:eastAsia="Trebuchet MS" w:hAnsi="Trebuchet MS" w:cs="Trebuchet MS"/>
          <w:sz w:val="20"/>
          <w:szCs w:val="20"/>
        </w:rPr>
        <w:t xml:space="preserve">installation of dhcp server with mac binding </w:t>
      </w:r>
    </w:p>
    <w:p w:rsidR="002D7D1F" w:rsidRPr="002D7D1F" w:rsidRDefault="002D7D1F" w:rsidP="002D7D1F">
      <w:pPr>
        <w:widowControl w:val="0"/>
        <w:tabs>
          <w:tab w:val="left" w:pos="400"/>
        </w:tabs>
        <w:overflowPunct w:val="0"/>
        <w:autoSpaceDE w:val="0"/>
        <w:spacing w:after="0" w:line="237" w:lineRule="auto"/>
        <w:ind w:left="400"/>
        <w:jc w:val="both"/>
        <w:rPr>
          <w:rFonts w:ascii="Trebuchet MS" w:eastAsia="Trebuchet MS" w:hAnsi="Trebuchet MS" w:cs="Trebuchet MS"/>
          <w:sz w:val="20"/>
          <w:szCs w:val="20"/>
        </w:rPr>
      </w:pPr>
    </w:p>
    <w:p w:rsidR="00B111D8" w:rsidRPr="002D7D1F" w:rsidRDefault="09A2345C" w:rsidP="002D7D1F">
      <w:pPr>
        <w:widowControl w:val="0"/>
        <w:numPr>
          <w:ilvl w:val="0"/>
          <w:numId w:val="2"/>
        </w:numPr>
        <w:tabs>
          <w:tab w:val="left" w:pos="400"/>
        </w:tabs>
        <w:overflowPunct w:val="0"/>
        <w:autoSpaceDE w:val="0"/>
        <w:spacing w:after="0" w:line="237" w:lineRule="auto"/>
        <w:ind w:left="400" w:hanging="252"/>
        <w:jc w:val="both"/>
        <w:rPr>
          <w:rFonts w:ascii="Trebuchet MS" w:eastAsia="Trebuchet MS" w:hAnsi="Trebuchet MS" w:cs="Trebuchet MS"/>
          <w:sz w:val="20"/>
          <w:szCs w:val="20"/>
        </w:rPr>
      </w:pPr>
      <w:r w:rsidRPr="09A2345C">
        <w:rPr>
          <w:rFonts w:ascii="Trebuchet MS" w:eastAsia="Trebuchet MS" w:hAnsi="Trebuchet MS" w:cs="Trebuchet MS"/>
          <w:sz w:val="20"/>
          <w:szCs w:val="20"/>
        </w:rPr>
        <w:t>File server sharing with SAMBA for internal file sharing.</w:t>
      </w:r>
    </w:p>
    <w:p w:rsidR="002D7D1F" w:rsidRPr="002D7D1F" w:rsidRDefault="002D7D1F" w:rsidP="002D7D1F">
      <w:pPr>
        <w:widowControl w:val="0"/>
        <w:tabs>
          <w:tab w:val="left" w:pos="400"/>
        </w:tabs>
        <w:overflowPunct w:val="0"/>
        <w:autoSpaceDE w:val="0"/>
        <w:spacing w:after="0" w:line="237" w:lineRule="auto"/>
        <w:ind w:left="400"/>
        <w:jc w:val="both"/>
        <w:rPr>
          <w:rFonts w:ascii="Trebuchet MS" w:hAnsi="Trebuchet MS" w:cs="Trebuchet MS"/>
          <w:sz w:val="20"/>
          <w:szCs w:val="20"/>
        </w:rPr>
      </w:pPr>
    </w:p>
    <w:p w:rsidR="002D7D1F" w:rsidRPr="002D7D1F" w:rsidRDefault="09A2345C" w:rsidP="09A2345C">
      <w:pPr>
        <w:widowControl w:val="0"/>
        <w:numPr>
          <w:ilvl w:val="1"/>
          <w:numId w:val="2"/>
        </w:numPr>
        <w:tabs>
          <w:tab w:val="left" w:pos="400"/>
        </w:tabs>
        <w:overflowPunct w:val="0"/>
        <w:autoSpaceDE w:val="0"/>
        <w:spacing w:after="0" w:line="237" w:lineRule="auto"/>
        <w:ind w:left="400" w:hanging="237"/>
        <w:jc w:val="both"/>
        <w:rPr>
          <w:rFonts w:ascii="Trebuchet MS" w:hAnsi="Trebuchet MS" w:cs="Trebuchet MS"/>
          <w:sz w:val="20"/>
          <w:szCs w:val="20"/>
        </w:rPr>
      </w:pPr>
      <w:r w:rsidRPr="00B111D8">
        <w:rPr>
          <w:rFonts w:ascii="Trebuchet MS" w:eastAsia="Trebuchet MS" w:hAnsi="Trebuchet MS" w:cs="Trebuchet MS"/>
          <w:sz w:val="20"/>
          <w:szCs w:val="20"/>
        </w:rPr>
        <w:t>Internal Mail server Management with Zimbra mail server.</w:t>
      </w:r>
    </w:p>
    <w:p w:rsidR="00B600AF" w:rsidRPr="00B111D8" w:rsidRDefault="09A2345C" w:rsidP="002D7D1F">
      <w:pPr>
        <w:widowControl w:val="0"/>
        <w:tabs>
          <w:tab w:val="left" w:pos="400"/>
        </w:tabs>
        <w:overflowPunct w:val="0"/>
        <w:autoSpaceDE w:val="0"/>
        <w:spacing w:after="0" w:line="237" w:lineRule="auto"/>
        <w:ind w:left="400"/>
        <w:jc w:val="both"/>
        <w:rPr>
          <w:rFonts w:ascii="Trebuchet MS" w:hAnsi="Trebuchet MS" w:cs="Trebuchet MS"/>
          <w:sz w:val="20"/>
          <w:szCs w:val="20"/>
        </w:rPr>
      </w:pPr>
      <w:r w:rsidRPr="00B111D8">
        <w:rPr>
          <w:rFonts w:ascii="Trebuchet MS" w:eastAsia="Trebuchet MS" w:hAnsi="Trebuchet MS" w:cs="Trebuchet MS"/>
          <w:sz w:val="20"/>
          <w:szCs w:val="20"/>
        </w:rPr>
        <w:t xml:space="preserve"> </w:t>
      </w:r>
    </w:p>
    <w:p w:rsidR="00B600AF" w:rsidRDefault="001A0E86" w:rsidP="00182E29">
      <w:pPr>
        <w:widowControl w:val="0"/>
        <w:numPr>
          <w:ilvl w:val="1"/>
          <w:numId w:val="2"/>
        </w:numPr>
        <w:tabs>
          <w:tab w:val="left" w:pos="400"/>
        </w:tabs>
        <w:overflowPunct w:val="0"/>
        <w:autoSpaceDE w:val="0"/>
        <w:spacing w:after="0" w:line="216" w:lineRule="auto"/>
        <w:ind w:left="400" w:right="640" w:hanging="237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Backup management with script to take the daily backup of Remote Production and </w:t>
      </w:r>
    </w:p>
    <w:p w:rsidR="002D7D1F" w:rsidRDefault="09A2345C" w:rsidP="00861559">
      <w:pPr>
        <w:widowControl w:val="0"/>
        <w:tabs>
          <w:tab w:val="left" w:pos="400"/>
        </w:tabs>
        <w:overflowPunct w:val="0"/>
        <w:autoSpaceDE w:val="0"/>
        <w:spacing w:after="0" w:line="216" w:lineRule="auto"/>
        <w:ind w:left="400" w:right="640"/>
        <w:jc w:val="both"/>
        <w:rPr>
          <w:rFonts w:ascii="Trebuchet MS" w:hAnsi="Trebuchet MS" w:cs="Trebuchet MS"/>
          <w:sz w:val="20"/>
          <w:szCs w:val="20"/>
        </w:rPr>
      </w:pPr>
      <w:r w:rsidRPr="00182E29">
        <w:rPr>
          <w:rFonts w:ascii="Trebuchet MS" w:hAnsi="Trebuchet MS" w:cs="Trebuchet MS"/>
          <w:sz w:val="20"/>
          <w:szCs w:val="20"/>
        </w:rPr>
        <w:t>Staging, Local Server.</w:t>
      </w:r>
    </w:p>
    <w:p w:rsidR="00B600AF" w:rsidRDefault="09A2345C" w:rsidP="00861559">
      <w:pPr>
        <w:widowControl w:val="0"/>
        <w:tabs>
          <w:tab w:val="left" w:pos="400"/>
        </w:tabs>
        <w:overflowPunct w:val="0"/>
        <w:autoSpaceDE w:val="0"/>
        <w:spacing w:after="0" w:line="216" w:lineRule="auto"/>
        <w:ind w:left="400" w:right="640"/>
        <w:jc w:val="both"/>
        <w:rPr>
          <w:rFonts w:ascii="Trebuchet MS" w:hAnsi="Trebuchet MS" w:cs="Trebuchet MS"/>
          <w:sz w:val="20"/>
          <w:szCs w:val="20"/>
        </w:rPr>
      </w:pPr>
      <w:r w:rsidRPr="00182E29">
        <w:rPr>
          <w:rFonts w:ascii="Trebuchet MS" w:hAnsi="Trebuchet MS" w:cs="Trebuchet MS"/>
          <w:sz w:val="20"/>
          <w:szCs w:val="20"/>
        </w:rPr>
        <w:t xml:space="preserve"> </w:t>
      </w:r>
    </w:p>
    <w:p w:rsidR="00B600AF" w:rsidRDefault="09A2345C" w:rsidP="00182E29">
      <w:pPr>
        <w:widowControl w:val="0"/>
        <w:numPr>
          <w:ilvl w:val="1"/>
          <w:numId w:val="2"/>
        </w:numPr>
        <w:tabs>
          <w:tab w:val="left" w:pos="400"/>
        </w:tabs>
        <w:overflowPunct w:val="0"/>
        <w:autoSpaceDE w:val="0"/>
        <w:spacing w:after="0" w:line="216" w:lineRule="auto"/>
        <w:ind w:left="400" w:right="640" w:hanging="237"/>
        <w:jc w:val="both"/>
        <w:rPr>
          <w:rFonts w:ascii="Trebuchet MS" w:hAnsi="Trebuchet MS" w:cs="Trebuchet MS"/>
          <w:sz w:val="20"/>
          <w:szCs w:val="20"/>
        </w:rPr>
      </w:pPr>
      <w:r w:rsidRPr="00182E29">
        <w:rPr>
          <w:rFonts w:ascii="Trebuchet MS" w:hAnsi="Trebuchet MS" w:cs="Trebuchet MS"/>
          <w:sz w:val="20"/>
          <w:szCs w:val="20"/>
        </w:rPr>
        <w:t xml:space="preserve">Cronjob Management for Application modules, Backup Scripts, monitoring scripts run in the defined time </w:t>
      </w:r>
    </w:p>
    <w:p w:rsidR="002D7D1F" w:rsidRDefault="002D7D1F" w:rsidP="002D7D1F">
      <w:pPr>
        <w:widowControl w:val="0"/>
        <w:tabs>
          <w:tab w:val="left" w:pos="400"/>
        </w:tabs>
        <w:overflowPunct w:val="0"/>
        <w:autoSpaceDE w:val="0"/>
        <w:spacing w:after="0" w:line="216" w:lineRule="auto"/>
        <w:ind w:left="400" w:right="640"/>
        <w:jc w:val="both"/>
        <w:rPr>
          <w:rFonts w:ascii="Trebuchet MS" w:hAnsi="Trebuchet MS" w:cs="Trebuchet MS"/>
          <w:sz w:val="20"/>
          <w:szCs w:val="20"/>
        </w:rPr>
      </w:pPr>
    </w:p>
    <w:p w:rsidR="002D7D1F" w:rsidRDefault="09A2345C" w:rsidP="00182E29">
      <w:pPr>
        <w:widowControl w:val="0"/>
        <w:numPr>
          <w:ilvl w:val="1"/>
          <w:numId w:val="2"/>
        </w:numPr>
        <w:tabs>
          <w:tab w:val="left" w:pos="400"/>
        </w:tabs>
        <w:overflowPunct w:val="0"/>
        <w:autoSpaceDE w:val="0"/>
        <w:spacing w:after="0" w:line="216" w:lineRule="auto"/>
        <w:ind w:left="400" w:right="640" w:hanging="237"/>
        <w:jc w:val="both"/>
        <w:rPr>
          <w:rFonts w:ascii="Trebuchet MS" w:hAnsi="Trebuchet MS" w:cs="Trebuchet MS"/>
          <w:sz w:val="20"/>
          <w:szCs w:val="20"/>
        </w:rPr>
      </w:pPr>
      <w:r w:rsidRPr="00182E29">
        <w:rPr>
          <w:rFonts w:ascii="Trebuchet MS" w:hAnsi="Trebuchet MS" w:cs="Trebuchet MS"/>
          <w:sz w:val="20"/>
          <w:szCs w:val="20"/>
        </w:rPr>
        <w:t>Package installation with yum ,rpm,apt-get,dpkg, .tar</w:t>
      </w:r>
    </w:p>
    <w:p w:rsidR="00B600AF" w:rsidRDefault="09A2345C" w:rsidP="002D7D1F">
      <w:pPr>
        <w:widowControl w:val="0"/>
        <w:tabs>
          <w:tab w:val="left" w:pos="400"/>
        </w:tabs>
        <w:overflowPunct w:val="0"/>
        <w:autoSpaceDE w:val="0"/>
        <w:spacing w:after="0" w:line="216" w:lineRule="auto"/>
        <w:ind w:left="400" w:right="640"/>
        <w:jc w:val="both"/>
        <w:rPr>
          <w:rFonts w:ascii="Trebuchet MS" w:hAnsi="Trebuchet MS" w:cs="Trebuchet MS"/>
          <w:sz w:val="20"/>
          <w:szCs w:val="20"/>
        </w:rPr>
      </w:pPr>
      <w:r w:rsidRPr="00182E29">
        <w:rPr>
          <w:rFonts w:ascii="Trebuchet MS" w:hAnsi="Trebuchet MS" w:cs="Trebuchet MS"/>
          <w:sz w:val="20"/>
          <w:szCs w:val="20"/>
        </w:rPr>
        <w:t xml:space="preserve"> </w:t>
      </w:r>
    </w:p>
    <w:p w:rsidR="002D7D1F" w:rsidRDefault="09A2345C" w:rsidP="00182E29">
      <w:pPr>
        <w:widowControl w:val="0"/>
        <w:numPr>
          <w:ilvl w:val="1"/>
          <w:numId w:val="2"/>
        </w:numPr>
        <w:tabs>
          <w:tab w:val="left" w:pos="400"/>
        </w:tabs>
        <w:overflowPunct w:val="0"/>
        <w:autoSpaceDE w:val="0"/>
        <w:spacing w:after="0" w:line="216" w:lineRule="auto"/>
        <w:ind w:left="400" w:right="640" w:hanging="237"/>
        <w:jc w:val="both"/>
        <w:rPr>
          <w:rFonts w:ascii="Trebuchet MS" w:hAnsi="Trebuchet MS" w:cs="Trebuchet MS"/>
          <w:sz w:val="20"/>
          <w:szCs w:val="20"/>
        </w:rPr>
      </w:pPr>
      <w:r w:rsidRPr="00182E29">
        <w:rPr>
          <w:rFonts w:ascii="Trebuchet MS" w:hAnsi="Trebuchet MS" w:cs="Trebuchet MS"/>
          <w:sz w:val="20"/>
          <w:szCs w:val="20"/>
        </w:rPr>
        <w:t>Installation &amp; Troubleshooting Linux operating system like REDHAT,UBUNTU,CENTOS, FEDORA,</w:t>
      </w:r>
    </w:p>
    <w:p w:rsidR="00B600AF" w:rsidRDefault="00B600AF" w:rsidP="002D7D1F">
      <w:pPr>
        <w:widowControl w:val="0"/>
        <w:tabs>
          <w:tab w:val="left" w:pos="400"/>
        </w:tabs>
        <w:overflowPunct w:val="0"/>
        <w:autoSpaceDE w:val="0"/>
        <w:spacing w:after="0" w:line="216" w:lineRule="auto"/>
        <w:ind w:left="400" w:right="640"/>
        <w:jc w:val="both"/>
        <w:rPr>
          <w:rFonts w:ascii="Trebuchet MS" w:hAnsi="Trebuchet MS" w:cs="Trebuchet MS"/>
          <w:sz w:val="20"/>
          <w:szCs w:val="20"/>
        </w:rPr>
      </w:pPr>
    </w:p>
    <w:p w:rsidR="00B600AF" w:rsidRDefault="09A2345C" w:rsidP="00182E29">
      <w:pPr>
        <w:widowControl w:val="0"/>
        <w:numPr>
          <w:ilvl w:val="1"/>
          <w:numId w:val="2"/>
        </w:numPr>
        <w:tabs>
          <w:tab w:val="left" w:pos="400"/>
        </w:tabs>
        <w:overflowPunct w:val="0"/>
        <w:autoSpaceDE w:val="0"/>
        <w:spacing w:after="0" w:line="216" w:lineRule="auto"/>
        <w:ind w:left="400" w:right="640" w:hanging="237"/>
        <w:jc w:val="both"/>
        <w:rPr>
          <w:rFonts w:ascii="Trebuchet MS" w:hAnsi="Trebuchet MS" w:cs="Trebuchet MS"/>
          <w:sz w:val="20"/>
          <w:szCs w:val="20"/>
        </w:rPr>
      </w:pPr>
      <w:r w:rsidRPr="00182E29">
        <w:rPr>
          <w:rFonts w:ascii="Trebuchet MS" w:hAnsi="Trebuchet MS" w:cs="Trebuchet MS"/>
          <w:sz w:val="20"/>
          <w:szCs w:val="20"/>
        </w:rPr>
        <w:t>Sound knowledge on VMWARE esxi /esx 4.1, 5.0</w:t>
      </w:r>
    </w:p>
    <w:p w:rsidR="002D7D1F" w:rsidRDefault="002D7D1F" w:rsidP="002D7D1F">
      <w:pPr>
        <w:widowControl w:val="0"/>
        <w:tabs>
          <w:tab w:val="left" w:pos="400"/>
        </w:tabs>
        <w:overflowPunct w:val="0"/>
        <w:autoSpaceDE w:val="0"/>
        <w:spacing w:after="0" w:line="216" w:lineRule="auto"/>
        <w:ind w:left="400" w:right="640"/>
        <w:jc w:val="both"/>
        <w:rPr>
          <w:rFonts w:ascii="Trebuchet MS" w:hAnsi="Trebuchet MS" w:cs="Trebuchet MS"/>
          <w:sz w:val="20"/>
          <w:szCs w:val="20"/>
        </w:rPr>
      </w:pPr>
    </w:p>
    <w:p w:rsidR="002D7D1F" w:rsidRDefault="09A2345C" w:rsidP="00182E29">
      <w:pPr>
        <w:widowControl w:val="0"/>
        <w:numPr>
          <w:ilvl w:val="1"/>
          <w:numId w:val="2"/>
        </w:numPr>
        <w:tabs>
          <w:tab w:val="left" w:pos="400"/>
        </w:tabs>
        <w:overflowPunct w:val="0"/>
        <w:autoSpaceDE w:val="0"/>
        <w:spacing w:after="0" w:line="216" w:lineRule="auto"/>
        <w:ind w:left="400" w:right="640" w:hanging="237"/>
        <w:jc w:val="both"/>
        <w:rPr>
          <w:rFonts w:ascii="Trebuchet MS" w:hAnsi="Trebuchet MS" w:cs="Trebuchet MS"/>
          <w:sz w:val="20"/>
          <w:szCs w:val="20"/>
        </w:rPr>
      </w:pPr>
      <w:r w:rsidRPr="00182E29">
        <w:rPr>
          <w:rFonts w:ascii="Trebuchet MS" w:hAnsi="Trebuchet MS" w:cs="Trebuchet MS"/>
          <w:sz w:val="20"/>
          <w:szCs w:val="20"/>
        </w:rPr>
        <w:t>Sound Knowledge on Amazon aws, ubuntu cloud environment, switches.</w:t>
      </w:r>
    </w:p>
    <w:p w:rsidR="00B600AF" w:rsidRDefault="09A2345C" w:rsidP="002D7D1F">
      <w:pPr>
        <w:widowControl w:val="0"/>
        <w:tabs>
          <w:tab w:val="left" w:pos="400"/>
        </w:tabs>
        <w:overflowPunct w:val="0"/>
        <w:autoSpaceDE w:val="0"/>
        <w:spacing w:after="0" w:line="216" w:lineRule="auto"/>
        <w:ind w:left="400" w:right="640"/>
        <w:jc w:val="both"/>
        <w:rPr>
          <w:rFonts w:ascii="Trebuchet MS" w:hAnsi="Trebuchet MS" w:cs="Trebuchet MS"/>
          <w:sz w:val="20"/>
          <w:szCs w:val="20"/>
        </w:rPr>
      </w:pPr>
      <w:r w:rsidRPr="00182E29">
        <w:rPr>
          <w:rFonts w:ascii="Trebuchet MS" w:hAnsi="Trebuchet MS" w:cs="Trebuchet MS"/>
          <w:sz w:val="20"/>
          <w:szCs w:val="20"/>
        </w:rPr>
        <w:t xml:space="preserve"> </w:t>
      </w:r>
    </w:p>
    <w:p w:rsidR="002D7D1F" w:rsidRDefault="09A2345C" w:rsidP="00182E29">
      <w:pPr>
        <w:widowControl w:val="0"/>
        <w:numPr>
          <w:ilvl w:val="1"/>
          <w:numId w:val="2"/>
        </w:numPr>
        <w:tabs>
          <w:tab w:val="left" w:pos="400"/>
        </w:tabs>
        <w:overflowPunct w:val="0"/>
        <w:autoSpaceDE w:val="0"/>
        <w:spacing w:after="0" w:line="216" w:lineRule="auto"/>
        <w:ind w:left="400" w:right="640" w:hanging="237"/>
        <w:jc w:val="both"/>
        <w:rPr>
          <w:rFonts w:ascii="Trebuchet MS" w:hAnsi="Trebuchet MS" w:cs="Trebuchet MS"/>
          <w:sz w:val="20"/>
          <w:szCs w:val="20"/>
        </w:rPr>
      </w:pPr>
      <w:r w:rsidRPr="00182E29">
        <w:rPr>
          <w:rFonts w:ascii="Trebuchet MS" w:hAnsi="Trebuchet MS" w:cs="Trebuchet MS"/>
          <w:sz w:val="20"/>
          <w:szCs w:val="20"/>
        </w:rPr>
        <w:t>Configuring &amp; maintaining CYBEROAM UTM box with NAT, multiple ISP load balancing.</w:t>
      </w:r>
    </w:p>
    <w:p w:rsidR="00B600AF" w:rsidRDefault="09A2345C" w:rsidP="002D7D1F">
      <w:pPr>
        <w:widowControl w:val="0"/>
        <w:tabs>
          <w:tab w:val="left" w:pos="400"/>
        </w:tabs>
        <w:overflowPunct w:val="0"/>
        <w:autoSpaceDE w:val="0"/>
        <w:spacing w:after="0" w:line="216" w:lineRule="auto"/>
        <w:ind w:left="400" w:right="640"/>
        <w:jc w:val="both"/>
        <w:rPr>
          <w:rFonts w:ascii="Trebuchet MS" w:hAnsi="Trebuchet MS" w:cs="Trebuchet MS"/>
          <w:sz w:val="20"/>
          <w:szCs w:val="20"/>
        </w:rPr>
      </w:pPr>
      <w:r w:rsidRPr="00182E29">
        <w:rPr>
          <w:rFonts w:ascii="Trebuchet MS" w:hAnsi="Trebuchet MS" w:cs="Trebuchet MS"/>
          <w:sz w:val="20"/>
          <w:szCs w:val="20"/>
        </w:rPr>
        <w:t xml:space="preserve"> </w:t>
      </w:r>
    </w:p>
    <w:p w:rsidR="00B600AF" w:rsidRDefault="09A2345C" w:rsidP="00182E29">
      <w:pPr>
        <w:widowControl w:val="0"/>
        <w:numPr>
          <w:ilvl w:val="1"/>
          <w:numId w:val="2"/>
        </w:numPr>
        <w:tabs>
          <w:tab w:val="left" w:pos="400"/>
        </w:tabs>
        <w:overflowPunct w:val="0"/>
        <w:autoSpaceDE w:val="0"/>
        <w:spacing w:after="0" w:line="216" w:lineRule="auto"/>
        <w:ind w:left="400" w:right="640" w:hanging="237"/>
        <w:jc w:val="both"/>
        <w:rPr>
          <w:rFonts w:ascii="Trebuchet MS" w:hAnsi="Trebuchet MS" w:cs="Trebuchet MS"/>
          <w:sz w:val="20"/>
          <w:szCs w:val="20"/>
        </w:rPr>
      </w:pPr>
      <w:r w:rsidRPr="00182E29">
        <w:rPr>
          <w:rFonts w:ascii="Trebuchet MS" w:hAnsi="Trebuchet MS" w:cs="Trebuchet MS"/>
          <w:sz w:val="20"/>
          <w:szCs w:val="20"/>
        </w:rPr>
        <w:t>Domain Management with Godaddy, yahoo, Enom.</w:t>
      </w:r>
    </w:p>
    <w:p w:rsidR="002D7D1F" w:rsidRDefault="002D7D1F" w:rsidP="002D7D1F">
      <w:pPr>
        <w:widowControl w:val="0"/>
        <w:tabs>
          <w:tab w:val="left" w:pos="400"/>
        </w:tabs>
        <w:overflowPunct w:val="0"/>
        <w:autoSpaceDE w:val="0"/>
        <w:spacing w:after="0" w:line="216" w:lineRule="auto"/>
        <w:ind w:left="400" w:right="640"/>
        <w:jc w:val="both"/>
        <w:rPr>
          <w:rFonts w:ascii="Trebuchet MS" w:hAnsi="Trebuchet MS" w:cs="Trebuchet MS"/>
          <w:sz w:val="20"/>
          <w:szCs w:val="20"/>
        </w:rPr>
      </w:pPr>
    </w:p>
    <w:p w:rsidR="00B600AF" w:rsidRDefault="09A2345C" w:rsidP="00182E29">
      <w:pPr>
        <w:widowControl w:val="0"/>
        <w:numPr>
          <w:ilvl w:val="1"/>
          <w:numId w:val="2"/>
        </w:numPr>
        <w:tabs>
          <w:tab w:val="left" w:pos="400"/>
        </w:tabs>
        <w:overflowPunct w:val="0"/>
        <w:autoSpaceDE w:val="0"/>
        <w:spacing w:after="0" w:line="216" w:lineRule="auto"/>
        <w:ind w:left="400" w:right="640" w:hanging="237"/>
        <w:jc w:val="both"/>
        <w:rPr>
          <w:rFonts w:ascii="Trebuchet MS" w:hAnsi="Trebuchet MS" w:cs="Trebuchet MS"/>
          <w:sz w:val="20"/>
          <w:szCs w:val="20"/>
        </w:rPr>
      </w:pPr>
      <w:r w:rsidRPr="00182E29">
        <w:rPr>
          <w:rFonts w:ascii="Trebuchet MS" w:hAnsi="Trebuchet MS" w:cs="Trebuchet MS"/>
          <w:sz w:val="20"/>
          <w:szCs w:val="20"/>
        </w:rPr>
        <w:t xml:space="preserve">Configuring, Managing Virtual machine over VMware ESXi server and VMware workstation. </w:t>
      </w:r>
    </w:p>
    <w:p w:rsidR="002D7D1F" w:rsidRDefault="002D7D1F" w:rsidP="002D7D1F">
      <w:pPr>
        <w:widowControl w:val="0"/>
        <w:tabs>
          <w:tab w:val="left" w:pos="400"/>
        </w:tabs>
        <w:overflowPunct w:val="0"/>
        <w:autoSpaceDE w:val="0"/>
        <w:spacing w:after="0" w:line="216" w:lineRule="auto"/>
        <w:ind w:left="400" w:right="640"/>
        <w:jc w:val="both"/>
        <w:rPr>
          <w:rFonts w:ascii="Trebuchet MS" w:hAnsi="Trebuchet MS" w:cs="Trebuchet MS"/>
          <w:sz w:val="20"/>
          <w:szCs w:val="20"/>
        </w:rPr>
      </w:pPr>
    </w:p>
    <w:p w:rsidR="00B600AF" w:rsidRDefault="09A2345C" w:rsidP="00182E29">
      <w:pPr>
        <w:widowControl w:val="0"/>
        <w:numPr>
          <w:ilvl w:val="1"/>
          <w:numId w:val="2"/>
        </w:numPr>
        <w:tabs>
          <w:tab w:val="left" w:pos="400"/>
        </w:tabs>
        <w:overflowPunct w:val="0"/>
        <w:autoSpaceDE w:val="0"/>
        <w:spacing w:after="0" w:line="216" w:lineRule="auto"/>
        <w:ind w:left="400" w:right="640" w:hanging="237"/>
        <w:jc w:val="both"/>
        <w:rPr>
          <w:rFonts w:ascii="Trebuchet MS" w:hAnsi="Trebuchet MS" w:cs="Trebuchet MS"/>
          <w:sz w:val="20"/>
          <w:szCs w:val="20"/>
        </w:rPr>
      </w:pPr>
      <w:r w:rsidRPr="00182E29">
        <w:rPr>
          <w:rFonts w:ascii="Trebuchet MS" w:hAnsi="Trebuchet MS" w:cs="Trebuchet MS"/>
          <w:sz w:val="20"/>
          <w:szCs w:val="20"/>
        </w:rPr>
        <w:t xml:space="preserve">Providing Networking and server Support for for the inhouse &amp; client infrastructure. </w:t>
      </w:r>
    </w:p>
    <w:p w:rsidR="002D7D1F" w:rsidRDefault="002D7D1F" w:rsidP="002D7D1F">
      <w:pPr>
        <w:widowControl w:val="0"/>
        <w:tabs>
          <w:tab w:val="left" w:pos="400"/>
        </w:tabs>
        <w:overflowPunct w:val="0"/>
        <w:autoSpaceDE w:val="0"/>
        <w:spacing w:after="0" w:line="216" w:lineRule="auto"/>
        <w:ind w:left="400" w:right="640"/>
        <w:jc w:val="both"/>
        <w:rPr>
          <w:rFonts w:ascii="Trebuchet MS" w:hAnsi="Trebuchet MS" w:cs="Trebuchet MS"/>
          <w:sz w:val="20"/>
          <w:szCs w:val="20"/>
        </w:rPr>
      </w:pPr>
    </w:p>
    <w:p w:rsidR="00B600AF" w:rsidRDefault="09A2345C" w:rsidP="00182E29">
      <w:pPr>
        <w:widowControl w:val="0"/>
        <w:numPr>
          <w:ilvl w:val="1"/>
          <w:numId w:val="2"/>
        </w:numPr>
        <w:tabs>
          <w:tab w:val="left" w:pos="400"/>
        </w:tabs>
        <w:overflowPunct w:val="0"/>
        <w:autoSpaceDE w:val="0"/>
        <w:spacing w:after="0" w:line="216" w:lineRule="auto"/>
        <w:ind w:left="400" w:right="640" w:hanging="237"/>
        <w:jc w:val="both"/>
        <w:rPr>
          <w:rFonts w:ascii="Trebuchet MS" w:hAnsi="Trebuchet MS" w:cs="Trebuchet MS"/>
          <w:sz w:val="20"/>
          <w:szCs w:val="20"/>
        </w:rPr>
      </w:pPr>
      <w:r w:rsidRPr="00182E29">
        <w:rPr>
          <w:rFonts w:ascii="Trebuchet MS" w:hAnsi="Trebuchet MS" w:cs="Trebuchet MS"/>
          <w:sz w:val="20"/>
          <w:szCs w:val="20"/>
        </w:rPr>
        <w:t xml:space="preserve">Managing Incident management system and Change request report for weekly, Monthly meeting </w:t>
      </w:r>
    </w:p>
    <w:p w:rsidR="002D7D1F" w:rsidRDefault="002D7D1F" w:rsidP="002D7D1F">
      <w:pPr>
        <w:widowControl w:val="0"/>
        <w:tabs>
          <w:tab w:val="left" w:pos="400"/>
        </w:tabs>
        <w:overflowPunct w:val="0"/>
        <w:autoSpaceDE w:val="0"/>
        <w:spacing w:after="0" w:line="216" w:lineRule="auto"/>
        <w:ind w:left="400" w:right="640"/>
        <w:jc w:val="both"/>
        <w:rPr>
          <w:rFonts w:ascii="Trebuchet MS" w:hAnsi="Trebuchet MS" w:cs="Trebuchet MS"/>
          <w:sz w:val="20"/>
          <w:szCs w:val="20"/>
        </w:rPr>
      </w:pPr>
    </w:p>
    <w:p w:rsidR="002D7D1F" w:rsidRDefault="09A2345C" w:rsidP="00182E29">
      <w:pPr>
        <w:widowControl w:val="0"/>
        <w:numPr>
          <w:ilvl w:val="1"/>
          <w:numId w:val="2"/>
        </w:numPr>
        <w:tabs>
          <w:tab w:val="left" w:pos="400"/>
        </w:tabs>
        <w:overflowPunct w:val="0"/>
        <w:autoSpaceDE w:val="0"/>
        <w:spacing w:after="0" w:line="216" w:lineRule="auto"/>
        <w:ind w:left="400" w:right="640" w:hanging="237"/>
        <w:jc w:val="both"/>
        <w:rPr>
          <w:rFonts w:ascii="Trebuchet MS" w:hAnsi="Trebuchet MS" w:cs="Trebuchet MS"/>
          <w:sz w:val="20"/>
          <w:szCs w:val="20"/>
        </w:rPr>
      </w:pPr>
      <w:r w:rsidRPr="00182E29">
        <w:rPr>
          <w:rFonts w:ascii="Trebuchet MS" w:hAnsi="Trebuchet MS" w:cs="Trebuchet MS"/>
          <w:sz w:val="20"/>
          <w:szCs w:val="20"/>
        </w:rPr>
        <w:t>Designed and Implemented Data Center LAN, WAN and Internet connectivity for Dedicated Servers</w:t>
      </w:r>
    </w:p>
    <w:p w:rsidR="00B600AF" w:rsidRDefault="09A2345C" w:rsidP="002D7D1F">
      <w:pPr>
        <w:widowControl w:val="0"/>
        <w:tabs>
          <w:tab w:val="left" w:pos="400"/>
        </w:tabs>
        <w:overflowPunct w:val="0"/>
        <w:autoSpaceDE w:val="0"/>
        <w:spacing w:after="0" w:line="216" w:lineRule="auto"/>
        <w:ind w:left="400" w:right="640"/>
        <w:jc w:val="both"/>
        <w:rPr>
          <w:rFonts w:ascii="Trebuchet MS" w:hAnsi="Trebuchet MS" w:cs="Trebuchet MS"/>
          <w:sz w:val="20"/>
          <w:szCs w:val="20"/>
        </w:rPr>
      </w:pPr>
      <w:r w:rsidRPr="00182E29">
        <w:rPr>
          <w:rFonts w:ascii="Trebuchet MS" w:hAnsi="Trebuchet MS" w:cs="Trebuchet MS"/>
          <w:sz w:val="20"/>
          <w:szCs w:val="20"/>
        </w:rPr>
        <w:t xml:space="preserve"> </w:t>
      </w:r>
    </w:p>
    <w:p w:rsidR="00B600AF" w:rsidRDefault="09A2345C" w:rsidP="00182E29">
      <w:pPr>
        <w:widowControl w:val="0"/>
        <w:numPr>
          <w:ilvl w:val="1"/>
          <w:numId w:val="2"/>
        </w:numPr>
        <w:tabs>
          <w:tab w:val="left" w:pos="400"/>
        </w:tabs>
        <w:overflowPunct w:val="0"/>
        <w:autoSpaceDE w:val="0"/>
        <w:spacing w:after="0" w:line="216" w:lineRule="auto"/>
        <w:ind w:left="400" w:right="640" w:hanging="237"/>
        <w:jc w:val="both"/>
        <w:rPr>
          <w:rFonts w:ascii="Trebuchet MS" w:hAnsi="Trebuchet MS" w:cs="Trebuchet MS"/>
          <w:sz w:val="20"/>
          <w:szCs w:val="20"/>
        </w:rPr>
      </w:pPr>
      <w:r w:rsidRPr="00182E29">
        <w:rPr>
          <w:rFonts w:ascii="Trebuchet MS" w:hAnsi="Trebuchet MS" w:cs="Trebuchet MS"/>
          <w:sz w:val="20"/>
          <w:szCs w:val="20"/>
        </w:rPr>
        <w:t>Mounted the servers and networking device as per the prepared layout diagram.</w:t>
      </w:r>
    </w:p>
    <w:p w:rsidR="002D7D1F" w:rsidRDefault="002D7D1F" w:rsidP="002D7D1F">
      <w:pPr>
        <w:widowControl w:val="0"/>
        <w:tabs>
          <w:tab w:val="left" w:pos="400"/>
        </w:tabs>
        <w:overflowPunct w:val="0"/>
        <w:autoSpaceDE w:val="0"/>
        <w:spacing w:after="0" w:line="216" w:lineRule="auto"/>
        <w:ind w:left="400" w:right="640"/>
        <w:jc w:val="both"/>
        <w:rPr>
          <w:rFonts w:ascii="Trebuchet MS" w:hAnsi="Trebuchet MS" w:cs="Trebuchet MS"/>
          <w:sz w:val="20"/>
          <w:szCs w:val="20"/>
        </w:rPr>
      </w:pPr>
    </w:p>
    <w:p w:rsidR="00B600AF" w:rsidRDefault="09A2345C" w:rsidP="00182E29">
      <w:pPr>
        <w:widowControl w:val="0"/>
        <w:numPr>
          <w:ilvl w:val="1"/>
          <w:numId w:val="2"/>
        </w:numPr>
        <w:tabs>
          <w:tab w:val="left" w:pos="400"/>
        </w:tabs>
        <w:overflowPunct w:val="0"/>
        <w:autoSpaceDE w:val="0"/>
        <w:spacing w:after="0" w:line="216" w:lineRule="auto"/>
        <w:ind w:left="400" w:right="640" w:hanging="237"/>
        <w:jc w:val="both"/>
        <w:rPr>
          <w:rFonts w:ascii="Trebuchet MS" w:hAnsi="Trebuchet MS" w:cs="Trebuchet MS"/>
          <w:sz w:val="20"/>
          <w:szCs w:val="20"/>
        </w:rPr>
      </w:pPr>
      <w:r w:rsidRPr="00182E29">
        <w:rPr>
          <w:rFonts w:ascii="Trebuchet MS" w:hAnsi="Trebuchet MS" w:cs="Trebuchet MS"/>
          <w:sz w:val="20"/>
          <w:szCs w:val="20"/>
        </w:rPr>
        <w:t>Deployment of required Servers, Network Devices, Desktops and Peripherals at data Center and specified locations per the requirements.</w:t>
      </w:r>
    </w:p>
    <w:p w:rsidR="002D7D1F" w:rsidRDefault="002D7D1F" w:rsidP="002D7D1F">
      <w:pPr>
        <w:widowControl w:val="0"/>
        <w:tabs>
          <w:tab w:val="left" w:pos="400"/>
        </w:tabs>
        <w:overflowPunct w:val="0"/>
        <w:autoSpaceDE w:val="0"/>
        <w:spacing w:after="0" w:line="216" w:lineRule="auto"/>
        <w:ind w:left="400" w:right="640"/>
        <w:jc w:val="both"/>
        <w:rPr>
          <w:rFonts w:ascii="Trebuchet MS" w:hAnsi="Trebuchet MS" w:cs="Trebuchet MS"/>
          <w:sz w:val="20"/>
          <w:szCs w:val="20"/>
        </w:rPr>
      </w:pPr>
    </w:p>
    <w:p w:rsidR="00B600AF" w:rsidRDefault="001A0E86" w:rsidP="00182E29">
      <w:pPr>
        <w:widowControl w:val="0"/>
        <w:numPr>
          <w:ilvl w:val="1"/>
          <w:numId w:val="2"/>
        </w:numPr>
        <w:tabs>
          <w:tab w:val="left" w:pos="400"/>
        </w:tabs>
        <w:overflowPunct w:val="0"/>
        <w:autoSpaceDE w:val="0"/>
        <w:spacing w:after="0" w:line="216" w:lineRule="auto"/>
        <w:ind w:left="400" w:right="640" w:hanging="237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Coordinating with vendors for support &amp; service to new/existing infrastructure </w:t>
      </w:r>
    </w:p>
    <w:p w:rsidR="00861559" w:rsidRDefault="00861559" w:rsidP="00861559">
      <w:pPr>
        <w:widowControl w:val="0"/>
        <w:tabs>
          <w:tab w:val="left" w:pos="400"/>
        </w:tabs>
        <w:overflowPunct w:val="0"/>
        <w:autoSpaceDE w:val="0"/>
        <w:spacing w:after="0" w:line="216" w:lineRule="auto"/>
        <w:ind w:right="640"/>
        <w:jc w:val="both"/>
        <w:rPr>
          <w:rFonts w:ascii="Trebuchet MS" w:hAnsi="Trebuchet MS" w:cs="Trebuchet MS"/>
          <w:sz w:val="20"/>
          <w:szCs w:val="20"/>
        </w:rPr>
      </w:pPr>
    </w:p>
    <w:p w:rsidR="00861559" w:rsidRDefault="00861559" w:rsidP="00861559">
      <w:pPr>
        <w:widowControl w:val="0"/>
        <w:tabs>
          <w:tab w:val="left" w:pos="400"/>
        </w:tabs>
        <w:overflowPunct w:val="0"/>
        <w:autoSpaceDE w:val="0"/>
        <w:spacing w:after="0" w:line="216" w:lineRule="auto"/>
        <w:ind w:right="640"/>
        <w:jc w:val="both"/>
        <w:rPr>
          <w:rFonts w:ascii="Trebuchet MS" w:hAnsi="Trebuchet MS" w:cs="Trebuchet MS"/>
          <w:sz w:val="20"/>
          <w:szCs w:val="20"/>
        </w:rPr>
      </w:pPr>
    </w:p>
    <w:p w:rsidR="00861559" w:rsidRDefault="00861559" w:rsidP="00861559">
      <w:pPr>
        <w:widowControl w:val="0"/>
        <w:tabs>
          <w:tab w:val="left" w:pos="400"/>
        </w:tabs>
        <w:overflowPunct w:val="0"/>
        <w:autoSpaceDE w:val="0"/>
        <w:spacing w:after="0" w:line="216" w:lineRule="auto"/>
        <w:ind w:right="640"/>
        <w:jc w:val="both"/>
        <w:rPr>
          <w:rFonts w:ascii="Trebuchet MS" w:hAnsi="Trebuchet MS" w:cs="Trebuchet MS"/>
          <w:sz w:val="20"/>
          <w:szCs w:val="20"/>
        </w:rPr>
      </w:pPr>
    </w:p>
    <w:p w:rsidR="002D7D1F" w:rsidRDefault="002D7D1F" w:rsidP="00861559">
      <w:pPr>
        <w:widowControl w:val="0"/>
        <w:tabs>
          <w:tab w:val="left" w:pos="400"/>
        </w:tabs>
        <w:overflowPunct w:val="0"/>
        <w:autoSpaceDE w:val="0"/>
        <w:spacing w:after="0" w:line="216" w:lineRule="auto"/>
        <w:ind w:right="640"/>
        <w:jc w:val="both"/>
        <w:rPr>
          <w:rFonts w:ascii="Trebuchet MS" w:hAnsi="Trebuchet MS" w:cs="Trebuchet MS"/>
          <w:sz w:val="20"/>
          <w:szCs w:val="20"/>
        </w:rPr>
      </w:pPr>
    </w:p>
    <w:p w:rsidR="002D7D1F" w:rsidRDefault="002D7D1F" w:rsidP="00861559">
      <w:pPr>
        <w:widowControl w:val="0"/>
        <w:tabs>
          <w:tab w:val="left" w:pos="400"/>
        </w:tabs>
        <w:overflowPunct w:val="0"/>
        <w:autoSpaceDE w:val="0"/>
        <w:spacing w:after="0" w:line="216" w:lineRule="auto"/>
        <w:ind w:right="640"/>
        <w:jc w:val="both"/>
        <w:rPr>
          <w:rFonts w:ascii="Trebuchet MS" w:hAnsi="Trebuchet MS" w:cs="Trebuchet MS"/>
          <w:sz w:val="20"/>
          <w:szCs w:val="20"/>
        </w:rPr>
      </w:pPr>
    </w:p>
    <w:p w:rsidR="002D7D1F" w:rsidRDefault="002D7D1F" w:rsidP="00861559">
      <w:pPr>
        <w:widowControl w:val="0"/>
        <w:tabs>
          <w:tab w:val="left" w:pos="400"/>
        </w:tabs>
        <w:overflowPunct w:val="0"/>
        <w:autoSpaceDE w:val="0"/>
        <w:spacing w:after="0" w:line="216" w:lineRule="auto"/>
        <w:ind w:right="640"/>
        <w:jc w:val="both"/>
        <w:rPr>
          <w:rFonts w:ascii="Trebuchet MS" w:hAnsi="Trebuchet MS" w:cs="Trebuchet MS"/>
          <w:sz w:val="20"/>
          <w:szCs w:val="20"/>
        </w:rPr>
      </w:pPr>
    </w:p>
    <w:p w:rsidR="00861559" w:rsidRDefault="00861559" w:rsidP="00861559">
      <w:pPr>
        <w:widowControl w:val="0"/>
        <w:tabs>
          <w:tab w:val="left" w:pos="400"/>
        </w:tabs>
        <w:overflowPunct w:val="0"/>
        <w:autoSpaceDE w:val="0"/>
        <w:spacing w:after="0" w:line="216" w:lineRule="auto"/>
        <w:ind w:right="640"/>
        <w:jc w:val="both"/>
        <w:rPr>
          <w:rFonts w:ascii="Trebuchet MS" w:hAnsi="Trebuchet MS" w:cs="Trebuchet MS"/>
          <w:sz w:val="20"/>
          <w:szCs w:val="20"/>
        </w:rPr>
      </w:pPr>
    </w:p>
    <w:p w:rsidR="00861559" w:rsidRDefault="00861559" w:rsidP="00861559">
      <w:pPr>
        <w:widowControl w:val="0"/>
        <w:tabs>
          <w:tab w:val="left" w:pos="400"/>
        </w:tabs>
        <w:overflowPunct w:val="0"/>
        <w:autoSpaceDE w:val="0"/>
        <w:spacing w:after="0" w:line="216" w:lineRule="auto"/>
        <w:ind w:right="640"/>
        <w:jc w:val="both"/>
        <w:rPr>
          <w:rFonts w:ascii="Trebuchet MS" w:hAnsi="Trebuchet MS" w:cs="Trebuchet MS"/>
          <w:sz w:val="20"/>
          <w:szCs w:val="20"/>
        </w:rPr>
      </w:pPr>
    </w:p>
    <w:p w:rsidR="09A2345C" w:rsidRDefault="09A2345C" w:rsidP="09A2345C">
      <w:pPr>
        <w:spacing w:after="0" w:line="200" w:lineRule="exact"/>
      </w:pPr>
    </w:p>
    <w:p w:rsidR="00B600AF" w:rsidRDefault="001A0E86">
      <w:pPr>
        <w:widowControl w:val="0"/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rebuchet MS" w:hAnsi="Trebuchet MS" w:cs="Trebuchet MS"/>
          <w:b/>
          <w:bCs/>
          <w:sz w:val="20"/>
          <w:szCs w:val="20"/>
          <w:u w:val="single"/>
        </w:rPr>
        <w:t>ACADEMIC QUALIFICATIONS</w:t>
      </w:r>
    </w:p>
    <w:p w:rsidR="00B600AF" w:rsidRDefault="00B600AF">
      <w:pPr>
        <w:widowControl w:val="0"/>
        <w:autoSpaceDE w:val="0"/>
        <w:spacing w:after="0" w:line="231" w:lineRule="exact"/>
        <w:rPr>
          <w:rFonts w:ascii="Times New Roman" w:hAnsi="Times New Roman"/>
          <w:sz w:val="24"/>
          <w:szCs w:val="24"/>
        </w:rPr>
      </w:pPr>
    </w:p>
    <w:p w:rsidR="00B600AF" w:rsidRDefault="001A0E86">
      <w:pPr>
        <w:widowControl w:val="0"/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32DB0FD1">
        <w:rPr>
          <w:rFonts w:ascii="Trebuchet MS" w:eastAsia="Trebuchet MS" w:hAnsi="Trebuchet MS" w:cs="Trebuchet MS"/>
          <w:sz w:val="20"/>
          <w:szCs w:val="20"/>
        </w:rPr>
        <w:t xml:space="preserve">Bachelor of Commerce (B. Com)            </w:t>
      </w:r>
      <w:r>
        <w:rPr>
          <w:rFonts w:ascii="Trebuchet MS" w:hAnsi="Trebuchet MS" w:cs="Trebuchet MS"/>
          <w:sz w:val="20"/>
          <w:szCs w:val="20"/>
        </w:rPr>
        <w:tab/>
      </w:r>
      <w:r w:rsidRPr="32DB0FD1">
        <w:rPr>
          <w:rFonts w:ascii="Trebuchet MS" w:eastAsia="Trebuchet MS" w:hAnsi="Trebuchet MS" w:cs="Trebuchet MS"/>
          <w:sz w:val="20"/>
          <w:szCs w:val="20"/>
        </w:rPr>
        <w:t xml:space="preserve"> 2002 –2005</w:t>
      </w:r>
    </w:p>
    <w:p w:rsidR="32DB0FD1" w:rsidRDefault="32DB0FD1" w:rsidP="32DB0FD1">
      <w:pPr>
        <w:spacing w:after="0" w:line="240" w:lineRule="auto"/>
      </w:pPr>
    </w:p>
    <w:p w:rsidR="00B600AF" w:rsidRDefault="001A0E86">
      <w:pPr>
        <w:widowControl w:val="0"/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32DB0FD1">
        <w:rPr>
          <w:rFonts w:ascii="Trebuchet MS" w:eastAsia="Trebuchet MS" w:hAnsi="Trebuchet MS" w:cs="Trebuchet MS"/>
          <w:sz w:val="20"/>
          <w:szCs w:val="20"/>
        </w:rPr>
        <w:t>Intermediate ( C.E.C )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 w:rsidRPr="32DB0FD1">
        <w:rPr>
          <w:rFonts w:ascii="Trebuchet MS" w:eastAsia="Trebuchet MS" w:hAnsi="Trebuchet MS" w:cs="Trebuchet MS"/>
          <w:sz w:val="20"/>
          <w:szCs w:val="20"/>
        </w:rPr>
        <w:t xml:space="preserve">             2000 – 2002</w:t>
      </w:r>
    </w:p>
    <w:p w:rsidR="32DB0FD1" w:rsidRDefault="32DB0FD1" w:rsidP="32DB0FD1">
      <w:pPr>
        <w:spacing w:after="0" w:line="237" w:lineRule="auto"/>
      </w:pPr>
    </w:p>
    <w:p w:rsidR="00B600AF" w:rsidRDefault="001A0E86" w:rsidP="32DB0FD1">
      <w:pPr>
        <w:widowControl w:val="0"/>
        <w:autoSpaceDE w:val="0"/>
        <w:spacing w:after="0" w:line="237" w:lineRule="auto"/>
        <w:rPr>
          <w:rFonts w:ascii="Trebuchet MS" w:hAnsi="Trebuchet MS" w:cs="Trebuchet MS"/>
          <w:sz w:val="20"/>
          <w:szCs w:val="20"/>
        </w:rPr>
      </w:pPr>
      <w:r w:rsidRPr="32DB0FD1">
        <w:rPr>
          <w:rFonts w:ascii="Trebuchet MS" w:eastAsia="Trebuchet MS" w:hAnsi="Trebuchet MS" w:cs="Trebuchet MS"/>
          <w:sz w:val="20"/>
          <w:szCs w:val="20"/>
        </w:rPr>
        <w:t xml:space="preserve">SSC from Vishwa Bharati High School </w:t>
      </w:r>
      <w:r>
        <w:rPr>
          <w:rFonts w:ascii="Trebuchet MS" w:hAnsi="Trebuchet MS" w:cs="Trebuchet MS"/>
          <w:sz w:val="20"/>
          <w:szCs w:val="20"/>
        </w:rPr>
        <w:tab/>
      </w:r>
      <w:r w:rsidRPr="32DB0FD1">
        <w:rPr>
          <w:rFonts w:ascii="Trebuchet MS" w:eastAsia="Trebuchet MS" w:hAnsi="Trebuchet MS" w:cs="Trebuchet MS"/>
          <w:sz w:val="20"/>
          <w:szCs w:val="20"/>
        </w:rPr>
        <w:t xml:space="preserve">             1999 -2000</w:t>
      </w:r>
    </w:p>
    <w:p w:rsidR="00B600AF" w:rsidRDefault="00B600AF">
      <w:pPr>
        <w:widowControl w:val="0"/>
        <w:autoSpaceDE w:val="0"/>
        <w:spacing w:after="0" w:line="237" w:lineRule="auto"/>
        <w:rPr>
          <w:rFonts w:ascii="Trebuchet MS" w:hAnsi="Trebuchet MS" w:cs="Trebuchet MS"/>
          <w:sz w:val="20"/>
          <w:szCs w:val="20"/>
        </w:rPr>
      </w:pPr>
    </w:p>
    <w:p w:rsidR="00B600AF" w:rsidRDefault="001A0E86">
      <w:pPr>
        <w:widowControl w:val="0"/>
        <w:autoSpaceDE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rebuchet MS" w:hAnsi="Trebuchet MS" w:cs="Trebuchet MS"/>
          <w:b/>
          <w:bCs/>
          <w:sz w:val="20"/>
          <w:szCs w:val="20"/>
          <w:u w:val="single"/>
        </w:rPr>
        <w:t>PERSONAL PROFILE</w:t>
      </w:r>
    </w:p>
    <w:p w:rsidR="00B600AF" w:rsidRDefault="00B600AF">
      <w:pPr>
        <w:widowControl w:val="0"/>
        <w:autoSpaceDE w:val="0"/>
        <w:spacing w:after="0" w:line="237" w:lineRule="auto"/>
        <w:rPr>
          <w:rFonts w:ascii="Times New Roman" w:hAnsi="Times New Roman"/>
          <w:sz w:val="24"/>
          <w:szCs w:val="24"/>
        </w:rPr>
      </w:pPr>
    </w:p>
    <w:p w:rsidR="00B600AF" w:rsidRDefault="00B600AF">
      <w:pPr>
        <w:widowControl w:val="0"/>
        <w:autoSpaceDE w:val="0"/>
        <w:spacing w:after="0" w:line="237" w:lineRule="auto"/>
        <w:rPr>
          <w:rFonts w:ascii="Times New Roman" w:hAnsi="Times New Roman"/>
          <w:sz w:val="24"/>
          <w:szCs w:val="24"/>
        </w:rPr>
      </w:pPr>
    </w:p>
    <w:p w:rsidR="00B600AF" w:rsidRDefault="00B24237">
      <w:pPr>
        <w:autoSpaceDE w:val="0"/>
        <w:spacing w:after="0" w:line="240" w:lineRule="auto"/>
        <w:rPr>
          <w:rFonts w:ascii="LiberationSans" w:hAnsi="LiberationSans" w:cs="LiberationSans"/>
          <w:sz w:val="20"/>
          <w:szCs w:val="20"/>
        </w:rPr>
      </w:pPr>
      <w:r>
        <w:rPr>
          <w:rFonts w:ascii="LiberationSans" w:eastAsia="LiberationSans" w:hAnsi="LiberationSans" w:cs="LiberationSans"/>
          <w:sz w:val="20"/>
          <w:szCs w:val="20"/>
        </w:rPr>
        <w:t>Name</w:t>
      </w:r>
      <w:r w:rsidR="001A0E86">
        <w:rPr>
          <w:rFonts w:ascii="LiberationSans" w:hAnsi="LiberationSans" w:cs="LiberationSans"/>
          <w:sz w:val="20"/>
          <w:szCs w:val="20"/>
        </w:rPr>
        <w:tab/>
      </w:r>
      <w:r w:rsidR="001A0E86">
        <w:rPr>
          <w:rFonts w:ascii="LiberationSans" w:hAnsi="LiberationSans" w:cs="LiberationSans"/>
          <w:sz w:val="20"/>
          <w:szCs w:val="20"/>
        </w:rPr>
        <w:tab/>
      </w:r>
      <w:r w:rsidR="001A0E86">
        <w:rPr>
          <w:rFonts w:ascii="LiberationSans" w:hAnsi="LiberationSans" w:cs="LiberationSans"/>
          <w:sz w:val="20"/>
          <w:szCs w:val="20"/>
        </w:rPr>
        <w:tab/>
      </w:r>
      <w:r w:rsidR="32DB0FD1" w:rsidRPr="32DB0FD1">
        <w:rPr>
          <w:rFonts w:ascii="LiberationSans" w:eastAsia="LiberationSans" w:hAnsi="LiberationSans" w:cs="LiberationSans"/>
          <w:sz w:val="20"/>
          <w:szCs w:val="20"/>
        </w:rPr>
        <w:t xml:space="preserve">                               </w:t>
      </w:r>
      <w:r w:rsidR="001A0E86">
        <w:rPr>
          <w:rFonts w:ascii="LiberationSans" w:hAnsi="LiberationSans" w:cs="LiberationSans"/>
          <w:sz w:val="20"/>
          <w:szCs w:val="20"/>
        </w:rPr>
        <w:tab/>
      </w:r>
      <w:r w:rsidR="001A0E86" w:rsidRPr="32DB0FD1">
        <w:rPr>
          <w:rFonts w:ascii="LiberationSans" w:eastAsia="LiberationSans" w:hAnsi="LiberationSans" w:cs="LiberationSans"/>
          <w:sz w:val="20"/>
          <w:szCs w:val="20"/>
        </w:rPr>
        <w:t>: R.N.Pramod Kumar</w:t>
      </w:r>
    </w:p>
    <w:p w:rsidR="00B600AF" w:rsidRDefault="001A0E86">
      <w:pPr>
        <w:autoSpaceDE w:val="0"/>
        <w:spacing w:after="0" w:line="240" w:lineRule="auto"/>
        <w:rPr>
          <w:rFonts w:ascii="LiberationSans" w:hAnsi="LiberationSans" w:cs="LiberationSans"/>
          <w:sz w:val="20"/>
          <w:szCs w:val="20"/>
        </w:rPr>
      </w:pPr>
      <w:r w:rsidRPr="32DB0FD1">
        <w:rPr>
          <w:rFonts w:ascii="LiberationSans" w:eastAsia="LiberationSans" w:hAnsi="LiberationSans" w:cs="LiberationSans"/>
          <w:sz w:val="20"/>
          <w:szCs w:val="20"/>
        </w:rPr>
        <w:t xml:space="preserve">Father’s Name </w:t>
      </w:r>
      <w:r>
        <w:rPr>
          <w:rFonts w:ascii="LiberationSans" w:hAnsi="LiberationSans" w:cs="LiberationSans"/>
          <w:sz w:val="20"/>
          <w:szCs w:val="20"/>
        </w:rPr>
        <w:tab/>
      </w:r>
      <w:r>
        <w:rPr>
          <w:rFonts w:ascii="LiberationSans" w:hAnsi="LiberationSans" w:cs="LiberationSans"/>
          <w:sz w:val="20"/>
          <w:szCs w:val="20"/>
        </w:rPr>
        <w:tab/>
      </w:r>
      <w:r>
        <w:rPr>
          <w:rFonts w:ascii="LiberationSans" w:hAnsi="LiberationSans" w:cs="LiberationSans"/>
          <w:sz w:val="20"/>
          <w:szCs w:val="20"/>
        </w:rPr>
        <w:tab/>
      </w:r>
      <w:r w:rsidR="32DB0FD1" w:rsidRPr="32DB0FD1">
        <w:rPr>
          <w:rFonts w:ascii="LiberationSans" w:eastAsia="LiberationSans" w:hAnsi="LiberationSans" w:cs="LiberationSans"/>
          <w:sz w:val="20"/>
          <w:szCs w:val="20"/>
        </w:rPr>
        <w:t xml:space="preserve">                 </w:t>
      </w:r>
      <w:r>
        <w:rPr>
          <w:rFonts w:ascii="LiberationSans" w:hAnsi="LiberationSans" w:cs="LiberationSans"/>
          <w:sz w:val="20"/>
          <w:szCs w:val="20"/>
        </w:rPr>
        <w:tab/>
      </w:r>
      <w:r w:rsidRPr="32DB0FD1">
        <w:rPr>
          <w:rFonts w:ascii="LiberationSans" w:eastAsia="LiberationSans" w:hAnsi="LiberationSans" w:cs="LiberationSans"/>
          <w:sz w:val="20"/>
          <w:szCs w:val="20"/>
        </w:rPr>
        <w:t>: R. N Shanker</w:t>
      </w:r>
    </w:p>
    <w:p w:rsidR="00B600AF" w:rsidRDefault="001A0E86">
      <w:pPr>
        <w:autoSpaceDE w:val="0"/>
        <w:spacing w:after="0" w:line="240" w:lineRule="auto"/>
        <w:rPr>
          <w:rFonts w:ascii="LiberationSans" w:hAnsi="LiberationSans" w:cs="LiberationSans"/>
          <w:sz w:val="20"/>
          <w:szCs w:val="20"/>
        </w:rPr>
      </w:pPr>
      <w:r w:rsidRPr="32DB0FD1">
        <w:rPr>
          <w:rFonts w:ascii="LiberationSans" w:eastAsia="LiberationSans" w:hAnsi="LiberationSans" w:cs="LiberationSans"/>
          <w:sz w:val="20"/>
          <w:szCs w:val="20"/>
        </w:rPr>
        <w:t xml:space="preserve">DOB </w:t>
      </w:r>
      <w:r>
        <w:rPr>
          <w:rFonts w:ascii="LiberationSans" w:hAnsi="LiberationSans" w:cs="LiberationSans"/>
          <w:sz w:val="20"/>
          <w:szCs w:val="20"/>
        </w:rPr>
        <w:tab/>
      </w:r>
      <w:r>
        <w:rPr>
          <w:rFonts w:ascii="LiberationSans" w:hAnsi="LiberationSans" w:cs="LiberationSans"/>
          <w:sz w:val="20"/>
          <w:szCs w:val="20"/>
        </w:rPr>
        <w:tab/>
      </w:r>
      <w:r>
        <w:rPr>
          <w:rFonts w:ascii="LiberationSans" w:hAnsi="LiberationSans" w:cs="LiberationSans"/>
          <w:sz w:val="20"/>
          <w:szCs w:val="20"/>
        </w:rPr>
        <w:tab/>
      </w:r>
      <w:r w:rsidR="32DB0FD1" w:rsidRPr="32DB0FD1">
        <w:rPr>
          <w:rFonts w:ascii="LiberationSans" w:eastAsia="LiberationSans" w:hAnsi="LiberationSans" w:cs="LiberationSans"/>
          <w:sz w:val="20"/>
          <w:szCs w:val="20"/>
        </w:rPr>
        <w:t xml:space="preserve">                                  </w:t>
      </w:r>
      <w:r>
        <w:rPr>
          <w:rFonts w:ascii="LiberationSans" w:hAnsi="LiberationSans" w:cs="LiberationSans"/>
          <w:sz w:val="20"/>
          <w:szCs w:val="20"/>
        </w:rPr>
        <w:tab/>
      </w:r>
      <w:r w:rsidRPr="32DB0FD1">
        <w:rPr>
          <w:rFonts w:ascii="LiberationSans" w:eastAsia="LiberationSans" w:hAnsi="LiberationSans" w:cs="LiberationSans"/>
          <w:sz w:val="20"/>
          <w:szCs w:val="20"/>
        </w:rPr>
        <w:t xml:space="preserve">: </w:t>
      </w:r>
      <w:r w:rsidRPr="32DB0FD1">
        <w:rPr>
          <w:rFonts w:ascii="LiberationSans" w:eastAsia="LiberationSans" w:hAnsi="LiberationSans" w:cs="LiberationSans"/>
        </w:rPr>
        <w:t>26 May 1984</w:t>
      </w:r>
    </w:p>
    <w:p w:rsidR="00B600AF" w:rsidRDefault="001A0E86">
      <w:pPr>
        <w:autoSpaceDE w:val="0"/>
        <w:spacing w:after="0" w:line="240" w:lineRule="auto"/>
        <w:rPr>
          <w:rFonts w:ascii="LiberationSans" w:hAnsi="LiberationSans" w:cs="LiberationSans"/>
          <w:sz w:val="20"/>
          <w:szCs w:val="20"/>
        </w:rPr>
      </w:pPr>
      <w:r w:rsidRPr="32DB0FD1">
        <w:rPr>
          <w:rFonts w:ascii="LiberationSans" w:eastAsia="LiberationSans" w:hAnsi="LiberationSans" w:cs="LiberationSans"/>
          <w:sz w:val="20"/>
          <w:szCs w:val="20"/>
        </w:rPr>
        <w:t>Marital Status</w:t>
      </w:r>
      <w:r>
        <w:rPr>
          <w:rFonts w:ascii="LiberationSans" w:hAnsi="LiberationSans" w:cs="LiberationSans"/>
          <w:sz w:val="20"/>
          <w:szCs w:val="20"/>
        </w:rPr>
        <w:tab/>
      </w:r>
      <w:r>
        <w:rPr>
          <w:rFonts w:ascii="LiberationSans" w:hAnsi="LiberationSans" w:cs="LiberationSans"/>
          <w:sz w:val="20"/>
          <w:szCs w:val="20"/>
        </w:rPr>
        <w:tab/>
      </w:r>
      <w:r>
        <w:rPr>
          <w:rFonts w:ascii="LiberationSans" w:hAnsi="LiberationSans" w:cs="LiberationSans"/>
          <w:sz w:val="20"/>
          <w:szCs w:val="20"/>
        </w:rPr>
        <w:tab/>
      </w:r>
      <w:r w:rsidR="32DB0FD1" w:rsidRPr="32DB0FD1">
        <w:rPr>
          <w:rFonts w:ascii="LiberationSans" w:eastAsia="LiberationSans" w:hAnsi="LiberationSans" w:cs="LiberationSans"/>
          <w:sz w:val="20"/>
          <w:szCs w:val="20"/>
        </w:rPr>
        <w:t xml:space="preserve">                   </w:t>
      </w:r>
      <w:r>
        <w:rPr>
          <w:rFonts w:ascii="LiberationSans" w:hAnsi="LiberationSans" w:cs="LiberationSans"/>
          <w:sz w:val="20"/>
          <w:szCs w:val="20"/>
        </w:rPr>
        <w:tab/>
      </w:r>
      <w:r w:rsidRPr="32DB0FD1">
        <w:rPr>
          <w:rFonts w:ascii="LiberationSans" w:eastAsia="LiberationSans" w:hAnsi="LiberationSans" w:cs="LiberationSans"/>
          <w:sz w:val="20"/>
          <w:szCs w:val="20"/>
        </w:rPr>
        <w:t>: Married</w:t>
      </w:r>
    </w:p>
    <w:p w:rsidR="00B600AF" w:rsidRDefault="001A0E86">
      <w:pPr>
        <w:autoSpaceDE w:val="0"/>
        <w:spacing w:after="0" w:line="240" w:lineRule="auto"/>
        <w:rPr>
          <w:rFonts w:ascii="LiberationSans" w:hAnsi="LiberationSans" w:cs="LiberationSans"/>
          <w:sz w:val="20"/>
          <w:szCs w:val="20"/>
        </w:rPr>
      </w:pPr>
      <w:r>
        <w:rPr>
          <w:rFonts w:ascii="LiberationSans" w:hAnsi="LiberationSans" w:cs="LiberationSans"/>
          <w:sz w:val="20"/>
          <w:szCs w:val="20"/>
        </w:rPr>
        <w:t>Languages known</w:t>
      </w:r>
      <w:r>
        <w:rPr>
          <w:rFonts w:ascii="LiberationSans" w:hAnsi="LiberationSans" w:cs="LiberationSans"/>
          <w:sz w:val="20"/>
          <w:szCs w:val="20"/>
        </w:rPr>
        <w:tab/>
      </w:r>
      <w:r w:rsidR="00B24237">
        <w:rPr>
          <w:rFonts w:ascii="LiberationSans" w:hAnsi="LiberationSans" w:cs="LiberationSans"/>
          <w:sz w:val="20"/>
          <w:szCs w:val="20"/>
        </w:rPr>
        <w:tab/>
      </w:r>
      <w:r>
        <w:rPr>
          <w:rFonts w:ascii="LiberationSans" w:hAnsi="LiberationSans" w:cs="LiberationSans"/>
          <w:sz w:val="20"/>
          <w:szCs w:val="20"/>
        </w:rPr>
        <w:tab/>
        <w:t xml:space="preserve">             : English, Hindi, Marathi, Telugu</w:t>
      </w:r>
    </w:p>
    <w:p w:rsidR="00B600AF" w:rsidRDefault="001A0E86">
      <w:pPr>
        <w:autoSpaceDE w:val="0"/>
        <w:spacing w:after="0" w:line="240" w:lineRule="auto"/>
        <w:rPr>
          <w:rFonts w:ascii="LiberationSans" w:eastAsia="LiberationSans" w:hAnsi="LiberationSans" w:cs="LiberationSans"/>
          <w:sz w:val="20"/>
          <w:szCs w:val="20"/>
        </w:rPr>
      </w:pPr>
      <w:r w:rsidRPr="32DB0FD1">
        <w:rPr>
          <w:rFonts w:ascii="LiberationSans" w:eastAsia="LiberationSans" w:hAnsi="LiberationSans" w:cs="LiberationSans"/>
          <w:sz w:val="20"/>
          <w:szCs w:val="20"/>
        </w:rPr>
        <w:t>Permanent Address</w:t>
      </w:r>
      <w:r>
        <w:rPr>
          <w:rFonts w:ascii="LiberationSans" w:hAnsi="LiberationSans" w:cs="LiberationSans"/>
          <w:sz w:val="20"/>
          <w:szCs w:val="20"/>
        </w:rPr>
        <w:tab/>
      </w:r>
      <w:r>
        <w:rPr>
          <w:rFonts w:ascii="LiberationSans" w:hAnsi="LiberationSans" w:cs="LiberationSans"/>
          <w:sz w:val="20"/>
          <w:szCs w:val="20"/>
        </w:rPr>
        <w:tab/>
      </w:r>
      <w:r w:rsidR="00B24237">
        <w:rPr>
          <w:rFonts w:ascii="LiberationSans" w:hAnsi="LiberationSans" w:cs="LiberationSans"/>
          <w:sz w:val="20"/>
          <w:szCs w:val="20"/>
        </w:rPr>
        <w:tab/>
        <w:t xml:space="preserve">   </w:t>
      </w:r>
      <w:r w:rsidRPr="32DB0FD1">
        <w:rPr>
          <w:rFonts w:ascii="LiberationSans" w:eastAsia="LiberationSans" w:hAnsi="LiberationSans" w:cs="LiberationSans"/>
          <w:sz w:val="20"/>
          <w:szCs w:val="20"/>
        </w:rPr>
        <w:t xml:space="preserve">          : H.No.11-6-415,</w:t>
      </w:r>
    </w:p>
    <w:p w:rsidR="00B600AF" w:rsidRDefault="32DB0FD1" w:rsidP="32DB0FD1">
      <w:pPr>
        <w:autoSpaceDE w:val="0"/>
        <w:spacing w:after="0" w:line="240" w:lineRule="auto"/>
        <w:ind w:left="2160"/>
        <w:rPr>
          <w:rFonts w:ascii="LiberationSans" w:eastAsia="LiberationSans" w:hAnsi="LiberationSans" w:cs="LiberationSans"/>
          <w:sz w:val="20"/>
          <w:szCs w:val="20"/>
        </w:rPr>
      </w:pPr>
      <w:r w:rsidRPr="32DB0FD1">
        <w:rPr>
          <w:rFonts w:ascii="LiberationSans" w:eastAsia="LiberationSans" w:hAnsi="LiberationSans" w:cs="LiberationSans"/>
          <w:sz w:val="20"/>
          <w:szCs w:val="20"/>
        </w:rPr>
        <w:t xml:space="preserve">      </w:t>
      </w:r>
      <w:r w:rsidR="00B24237">
        <w:rPr>
          <w:rFonts w:ascii="LiberationSans" w:eastAsia="LiberationSans" w:hAnsi="LiberationSans" w:cs="LiberationSans"/>
          <w:sz w:val="20"/>
          <w:szCs w:val="20"/>
        </w:rPr>
        <w:tab/>
      </w:r>
      <w:r w:rsidR="00B24237">
        <w:rPr>
          <w:rFonts w:ascii="LiberationSans" w:eastAsia="LiberationSans" w:hAnsi="LiberationSans" w:cs="LiberationSans"/>
          <w:sz w:val="20"/>
          <w:szCs w:val="20"/>
        </w:rPr>
        <w:tab/>
        <w:t xml:space="preserve">             </w:t>
      </w:r>
      <w:r w:rsidRPr="32DB0FD1">
        <w:rPr>
          <w:rFonts w:ascii="LiberationSans" w:eastAsia="LiberationSans" w:hAnsi="LiberationSans" w:cs="LiberationSans"/>
          <w:sz w:val="20"/>
          <w:szCs w:val="20"/>
        </w:rPr>
        <w:t xml:space="preserve">  Near Nampally Goods shed</w:t>
      </w:r>
      <w:r w:rsidR="00B24237" w:rsidRPr="32DB0FD1">
        <w:rPr>
          <w:rFonts w:ascii="LiberationSans" w:eastAsia="LiberationSans" w:hAnsi="LiberationSans" w:cs="LiberationSans"/>
          <w:sz w:val="20"/>
          <w:szCs w:val="20"/>
        </w:rPr>
        <w:t>, Nampally</w:t>
      </w:r>
      <w:r w:rsidRPr="32DB0FD1">
        <w:rPr>
          <w:rFonts w:ascii="LiberationSans" w:eastAsia="LiberationSans" w:hAnsi="LiberationSans" w:cs="LiberationSans"/>
          <w:sz w:val="20"/>
          <w:szCs w:val="20"/>
        </w:rPr>
        <w:t>,</w:t>
      </w:r>
    </w:p>
    <w:p w:rsidR="00B600AF" w:rsidRDefault="32DB0FD1" w:rsidP="32DB0FD1">
      <w:pPr>
        <w:widowControl w:val="0"/>
        <w:autoSpaceDE w:val="0"/>
        <w:spacing w:after="0" w:line="237" w:lineRule="auto"/>
        <w:ind w:left="2160"/>
        <w:rPr>
          <w:rFonts w:ascii="LiberationSans" w:hAnsi="LiberationSans" w:cs="LiberationSans"/>
          <w:sz w:val="20"/>
          <w:szCs w:val="20"/>
        </w:rPr>
      </w:pPr>
      <w:r w:rsidRPr="32DB0FD1">
        <w:rPr>
          <w:rFonts w:ascii="LiberationSans" w:eastAsia="LiberationSans" w:hAnsi="LiberationSans" w:cs="LiberationSans"/>
          <w:sz w:val="20"/>
          <w:szCs w:val="20"/>
        </w:rPr>
        <w:t xml:space="preserve">        </w:t>
      </w:r>
      <w:r w:rsidR="00B24237">
        <w:rPr>
          <w:rFonts w:ascii="LiberationSans" w:eastAsia="LiberationSans" w:hAnsi="LiberationSans" w:cs="LiberationSans"/>
          <w:sz w:val="20"/>
          <w:szCs w:val="20"/>
        </w:rPr>
        <w:tab/>
      </w:r>
      <w:r w:rsidR="00B24237">
        <w:rPr>
          <w:rFonts w:ascii="LiberationSans" w:eastAsia="LiberationSans" w:hAnsi="LiberationSans" w:cs="LiberationSans"/>
          <w:sz w:val="20"/>
          <w:szCs w:val="20"/>
        </w:rPr>
        <w:tab/>
      </w:r>
      <w:r w:rsidR="00B24237">
        <w:rPr>
          <w:rFonts w:ascii="LiberationSans" w:eastAsia="LiberationSans" w:hAnsi="LiberationSans" w:cs="LiberationSans"/>
          <w:sz w:val="20"/>
          <w:szCs w:val="20"/>
        </w:rPr>
        <w:tab/>
        <w:t xml:space="preserve">  </w:t>
      </w:r>
      <w:r w:rsidRPr="32DB0FD1">
        <w:rPr>
          <w:rFonts w:ascii="LiberationSans" w:eastAsia="LiberationSans" w:hAnsi="LiberationSans" w:cs="LiberationSans"/>
          <w:sz w:val="20"/>
          <w:szCs w:val="20"/>
        </w:rPr>
        <w:t>Hyderabad -500 001</w:t>
      </w:r>
    </w:p>
    <w:p w:rsidR="00B600AF" w:rsidRDefault="00B600AF">
      <w:pPr>
        <w:widowControl w:val="0"/>
        <w:autoSpaceDE w:val="0"/>
        <w:spacing w:after="0" w:line="237" w:lineRule="auto"/>
        <w:ind w:left="2880" w:firstLine="720"/>
        <w:rPr>
          <w:rFonts w:ascii="LiberationSans" w:hAnsi="LiberationSans" w:cs="LiberationSans"/>
          <w:sz w:val="20"/>
          <w:szCs w:val="20"/>
        </w:rPr>
      </w:pPr>
    </w:p>
    <w:p w:rsidR="00B600AF" w:rsidRDefault="00B600AF">
      <w:pPr>
        <w:widowControl w:val="0"/>
        <w:autoSpaceDE w:val="0"/>
        <w:spacing w:after="0" w:line="237" w:lineRule="auto"/>
        <w:ind w:left="2880" w:firstLine="720"/>
        <w:rPr>
          <w:rFonts w:ascii="LiberationSans" w:hAnsi="LiberationSans" w:cs="LiberationSans"/>
          <w:sz w:val="20"/>
          <w:szCs w:val="20"/>
        </w:rPr>
      </w:pPr>
    </w:p>
    <w:p w:rsidR="00B600AF" w:rsidRDefault="00B600AF">
      <w:pPr>
        <w:widowControl w:val="0"/>
        <w:autoSpaceDE w:val="0"/>
        <w:spacing w:after="0" w:line="237" w:lineRule="auto"/>
        <w:ind w:left="2880" w:firstLine="720"/>
        <w:rPr>
          <w:rFonts w:ascii="LiberationSans" w:hAnsi="LiberationSans" w:cs="LiberationSans"/>
          <w:sz w:val="20"/>
          <w:szCs w:val="20"/>
        </w:rPr>
      </w:pPr>
    </w:p>
    <w:p w:rsidR="00B600AF" w:rsidRDefault="00B600AF">
      <w:pPr>
        <w:widowControl w:val="0"/>
        <w:autoSpaceDE w:val="0"/>
        <w:spacing w:after="0" w:line="237" w:lineRule="auto"/>
        <w:ind w:left="2880" w:firstLine="720"/>
        <w:rPr>
          <w:rFonts w:ascii="LiberationSans" w:hAnsi="LiberationSans" w:cs="LiberationSans"/>
          <w:sz w:val="20"/>
          <w:szCs w:val="20"/>
        </w:rPr>
      </w:pPr>
    </w:p>
    <w:p w:rsidR="00B600AF" w:rsidRDefault="00B600AF">
      <w:pPr>
        <w:widowControl w:val="0"/>
        <w:autoSpaceDE w:val="0"/>
        <w:spacing w:after="0" w:line="237" w:lineRule="auto"/>
        <w:ind w:left="2880" w:firstLine="720"/>
        <w:rPr>
          <w:rFonts w:ascii="LiberationSans" w:hAnsi="LiberationSans" w:cs="LiberationSans"/>
          <w:sz w:val="20"/>
          <w:szCs w:val="20"/>
        </w:rPr>
      </w:pPr>
    </w:p>
    <w:p w:rsidR="00B600AF" w:rsidRDefault="00B600AF">
      <w:pPr>
        <w:widowControl w:val="0"/>
        <w:autoSpaceDE w:val="0"/>
        <w:spacing w:after="0" w:line="237" w:lineRule="auto"/>
        <w:ind w:left="2880" w:firstLine="720"/>
        <w:rPr>
          <w:rFonts w:ascii="LiberationSans" w:hAnsi="LiberationSans" w:cs="LiberationSans"/>
          <w:sz w:val="20"/>
          <w:szCs w:val="20"/>
        </w:rPr>
      </w:pPr>
    </w:p>
    <w:p w:rsidR="00B600AF" w:rsidRDefault="00B600AF">
      <w:pPr>
        <w:widowControl w:val="0"/>
        <w:autoSpaceDE w:val="0"/>
        <w:spacing w:after="0" w:line="237" w:lineRule="auto"/>
        <w:ind w:left="2880" w:firstLine="720"/>
        <w:rPr>
          <w:rFonts w:ascii="LiberationSans" w:hAnsi="LiberationSans" w:cs="LiberationSans"/>
          <w:sz w:val="20"/>
          <w:szCs w:val="20"/>
        </w:rPr>
      </w:pPr>
    </w:p>
    <w:p w:rsidR="00B600AF" w:rsidRDefault="00B600AF">
      <w:pPr>
        <w:widowControl w:val="0"/>
        <w:autoSpaceDE w:val="0"/>
        <w:spacing w:after="0" w:line="237" w:lineRule="auto"/>
        <w:ind w:left="2880" w:firstLine="720"/>
        <w:rPr>
          <w:rFonts w:ascii="LiberationSans" w:hAnsi="LiberationSans" w:cs="LiberationSans"/>
          <w:sz w:val="20"/>
          <w:szCs w:val="20"/>
        </w:rPr>
      </w:pPr>
    </w:p>
    <w:p w:rsidR="00B600AF" w:rsidRDefault="001A0E86">
      <w:pPr>
        <w:widowControl w:val="0"/>
        <w:autoSpaceDE w:val="0"/>
        <w:spacing w:after="0" w:line="237" w:lineRule="auto"/>
      </w:pPr>
      <w:r>
        <w:rPr>
          <w:rFonts w:ascii="LiberationSans" w:hAnsi="LiberationSans" w:cs="LiberationSans"/>
          <w:sz w:val="20"/>
          <w:szCs w:val="20"/>
        </w:rPr>
        <w:t>Date:</w:t>
      </w:r>
      <w:r>
        <w:rPr>
          <w:rFonts w:ascii="LiberationSans" w:hAnsi="LiberationSans" w:cs="LiberationSans"/>
          <w:sz w:val="20"/>
          <w:szCs w:val="20"/>
        </w:rPr>
        <w:tab/>
      </w:r>
      <w:r>
        <w:rPr>
          <w:rFonts w:ascii="LiberationSans" w:hAnsi="LiberationSans" w:cs="LiberationSans"/>
          <w:sz w:val="20"/>
          <w:szCs w:val="20"/>
        </w:rPr>
        <w:tab/>
      </w:r>
      <w:r>
        <w:rPr>
          <w:rFonts w:ascii="LiberationSans" w:hAnsi="LiberationSans" w:cs="LiberationSans"/>
          <w:sz w:val="20"/>
          <w:szCs w:val="20"/>
        </w:rPr>
        <w:tab/>
      </w:r>
      <w:r>
        <w:rPr>
          <w:rFonts w:ascii="LiberationSans" w:hAnsi="LiberationSans" w:cs="LiberationSans"/>
          <w:sz w:val="20"/>
          <w:szCs w:val="20"/>
        </w:rPr>
        <w:tab/>
        <w:t xml:space="preserve"> </w:t>
      </w:r>
      <w:r>
        <w:rPr>
          <w:rFonts w:ascii="LiberationSans" w:hAnsi="LiberationSans" w:cs="LiberationSans"/>
          <w:sz w:val="20"/>
          <w:szCs w:val="20"/>
        </w:rPr>
        <w:tab/>
      </w:r>
      <w:r>
        <w:rPr>
          <w:rFonts w:ascii="LiberationSans" w:hAnsi="LiberationSans" w:cs="LiberationSans"/>
          <w:sz w:val="20"/>
          <w:szCs w:val="20"/>
        </w:rPr>
        <w:tab/>
      </w:r>
      <w:r>
        <w:rPr>
          <w:rFonts w:ascii="LiberationSans" w:hAnsi="LiberationSans" w:cs="LiberationSans"/>
          <w:sz w:val="20"/>
          <w:szCs w:val="20"/>
        </w:rPr>
        <w:tab/>
      </w:r>
      <w:r>
        <w:rPr>
          <w:rFonts w:ascii="LiberationSans" w:hAnsi="LiberationSans" w:cs="LiberationSans"/>
          <w:sz w:val="20"/>
          <w:szCs w:val="20"/>
        </w:rPr>
        <w:tab/>
      </w:r>
      <w:r>
        <w:rPr>
          <w:rFonts w:ascii="LiberationSans" w:hAnsi="LiberationSans" w:cs="LiberationSans"/>
          <w:sz w:val="20"/>
          <w:szCs w:val="20"/>
        </w:rPr>
        <w:tab/>
      </w:r>
      <w:r>
        <w:rPr>
          <w:rFonts w:ascii="LiberationSans" w:hAnsi="LiberationSans" w:cs="LiberationSans"/>
          <w:sz w:val="20"/>
          <w:szCs w:val="20"/>
        </w:rPr>
        <w:tab/>
      </w:r>
      <w:r>
        <w:rPr>
          <w:rFonts w:ascii="LiberationSans" w:hAnsi="LiberationSans" w:cs="LiberationSans"/>
          <w:sz w:val="20"/>
          <w:szCs w:val="20"/>
        </w:rPr>
        <w:tab/>
        <w:t>Signature</w:t>
      </w:r>
    </w:p>
    <w:sectPr w:rsidR="00B600AF" w:rsidSect="00182E29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760" w:rsidRDefault="00873760">
      <w:pPr>
        <w:spacing w:after="0" w:line="240" w:lineRule="auto"/>
      </w:pPr>
      <w:r>
        <w:separator/>
      </w:r>
    </w:p>
  </w:endnote>
  <w:endnote w:type="continuationSeparator" w:id="0">
    <w:p w:rsidR="00873760" w:rsidRDefault="00873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80"/>
    <w:family w:val="swiss"/>
    <w:pitch w:val="variable"/>
  </w:font>
  <w:font w:name="AR PL KaitiM GB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iberationSans">
    <w:altName w:val="Arial"/>
    <w:charset w:val="00"/>
    <w:family w:val="auto"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760" w:rsidRDefault="00873760">
      <w:pPr>
        <w:spacing w:after="0" w:line="240" w:lineRule="auto"/>
      </w:pPr>
      <w:r>
        <w:separator/>
      </w:r>
    </w:p>
  </w:footnote>
  <w:footnote w:type="continuationSeparator" w:id="0">
    <w:p w:rsidR="00873760" w:rsidRDefault="00873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B0FD1"/>
    <w:rsid w:val="00182E29"/>
    <w:rsid w:val="001A0E86"/>
    <w:rsid w:val="002B75A4"/>
    <w:rsid w:val="002D7D1F"/>
    <w:rsid w:val="003B4E30"/>
    <w:rsid w:val="00861559"/>
    <w:rsid w:val="00873760"/>
    <w:rsid w:val="00972374"/>
    <w:rsid w:val="00B111D8"/>
    <w:rsid w:val="00B24237"/>
    <w:rsid w:val="00B600AF"/>
    <w:rsid w:val="00DB1A04"/>
    <w:rsid w:val="00DB48E2"/>
    <w:rsid w:val="09A2345C"/>
    <w:rsid w:val="32DB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0AF"/>
    <w:pPr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0">
    <w:name w:val="WW8Num4z0"/>
    <w:rsid w:val="00B600AF"/>
    <w:rPr>
      <w:rFonts w:ascii="Symbol" w:hAnsi="Symbol" w:cs="Symbol"/>
    </w:rPr>
  </w:style>
  <w:style w:type="character" w:customStyle="1" w:styleId="WW8Num5z0">
    <w:name w:val="WW8Num5z0"/>
    <w:rsid w:val="00B600AF"/>
    <w:rPr>
      <w:rFonts w:ascii="Symbol" w:hAnsi="Symbol" w:cs="Symbol"/>
    </w:rPr>
  </w:style>
  <w:style w:type="character" w:customStyle="1" w:styleId="WW8Num5z1">
    <w:name w:val="WW8Num5z1"/>
    <w:rsid w:val="00B600AF"/>
    <w:rPr>
      <w:rFonts w:ascii="Courier New" w:hAnsi="Courier New" w:cs="Courier New"/>
    </w:rPr>
  </w:style>
  <w:style w:type="character" w:customStyle="1" w:styleId="WW8Num5z2">
    <w:name w:val="WW8Num5z2"/>
    <w:rsid w:val="00B600AF"/>
    <w:rPr>
      <w:rFonts w:ascii="Wingdings" w:hAnsi="Wingdings" w:cs="Wingdings"/>
    </w:rPr>
  </w:style>
  <w:style w:type="character" w:customStyle="1" w:styleId="DefaultParagraphFont0">
    <w:name w:val="Default Paragraph Font0"/>
    <w:rsid w:val="00B600AF"/>
  </w:style>
  <w:style w:type="character" w:styleId="Hyperlink">
    <w:name w:val="Hyperlink"/>
    <w:basedOn w:val="DefaultParagraphFont0"/>
    <w:rsid w:val="00B600AF"/>
    <w:rPr>
      <w:color w:val="0000FF"/>
      <w:u w:val="single"/>
    </w:rPr>
  </w:style>
  <w:style w:type="character" w:customStyle="1" w:styleId="HeaderChar">
    <w:name w:val="Header Char"/>
    <w:basedOn w:val="DefaultParagraphFont0"/>
    <w:rsid w:val="00B600AF"/>
  </w:style>
  <w:style w:type="character" w:customStyle="1" w:styleId="FooterChar">
    <w:name w:val="Footer Char"/>
    <w:basedOn w:val="DefaultParagraphFont0"/>
    <w:rsid w:val="00B600AF"/>
  </w:style>
  <w:style w:type="paragraph" w:customStyle="1" w:styleId="Heading">
    <w:name w:val="Heading"/>
    <w:basedOn w:val="Normal"/>
    <w:next w:val="BodyText"/>
    <w:rsid w:val="00B600AF"/>
    <w:pPr>
      <w:keepNext/>
      <w:spacing w:before="240" w:after="120"/>
    </w:pPr>
    <w:rPr>
      <w:rFonts w:ascii="Liberation Sans" w:eastAsia="AR PL KaitiM GB" w:hAnsi="Liberation Sans" w:cs="Lohit Hindi"/>
      <w:sz w:val="28"/>
      <w:szCs w:val="28"/>
    </w:rPr>
  </w:style>
  <w:style w:type="paragraph" w:styleId="BodyText">
    <w:name w:val="Body Text"/>
    <w:basedOn w:val="Normal"/>
    <w:rsid w:val="00B600AF"/>
    <w:pPr>
      <w:spacing w:after="120"/>
    </w:pPr>
  </w:style>
  <w:style w:type="paragraph" w:styleId="List">
    <w:name w:val="List"/>
    <w:basedOn w:val="BodyText"/>
    <w:rsid w:val="00B600AF"/>
    <w:rPr>
      <w:rFonts w:cs="Lohit Hindi"/>
    </w:rPr>
  </w:style>
  <w:style w:type="paragraph" w:styleId="Caption">
    <w:name w:val="caption"/>
    <w:basedOn w:val="Normal"/>
    <w:qFormat/>
    <w:rsid w:val="00B600AF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B600AF"/>
    <w:pPr>
      <w:suppressLineNumbers/>
    </w:pPr>
    <w:rPr>
      <w:rFonts w:cs="Lohit Hindi"/>
    </w:rPr>
  </w:style>
  <w:style w:type="paragraph" w:styleId="ListParagraph">
    <w:name w:val="List Paragraph"/>
    <w:basedOn w:val="Normal"/>
    <w:qFormat/>
    <w:rsid w:val="00B600AF"/>
    <w:pPr>
      <w:ind w:left="720"/>
    </w:pPr>
  </w:style>
  <w:style w:type="paragraph" w:styleId="Header">
    <w:name w:val="header"/>
    <w:basedOn w:val="Normal"/>
    <w:rsid w:val="00B600A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B600AF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rsid w:val="00B600AF"/>
    <w:pPr>
      <w:suppressLineNumbers/>
    </w:pPr>
  </w:style>
  <w:style w:type="paragraph" w:customStyle="1" w:styleId="TableHeading">
    <w:name w:val="Table Heading"/>
    <w:basedOn w:val="TableContents"/>
    <w:rsid w:val="00B600AF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374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0AF"/>
    <w:pPr>
      <w:suppressAutoHyphens/>
      <w:spacing w:after="200" w:line="276" w:lineRule="auto"/>
    </w:pPr>
    <w:rPr>
      <w:rFonts w:ascii="Calibri" w:hAnsi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0">
    <w:name w:val="WW8Num4z0"/>
    <w:rsid w:val="00B600AF"/>
    <w:rPr>
      <w:rFonts w:ascii="Symbol" w:hAnsi="Symbol" w:cs="Symbol"/>
    </w:rPr>
  </w:style>
  <w:style w:type="character" w:customStyle="1" w:styleId="WW8Num5z0">
    <w:name w:val="WW8Num5z0"/>
    <w:rsid w:val="00B600AF"/>
    <w:rPr>
      <w:rFonts w:ascii="Symbol" w:hAnsi="Symbol" w:cs="Symbol"/>
    </w:rPr>
  </w:style>
  <w:style w:type="character" w:customStyle="1" w:styleId="WW8Num5z1">
    <w:name w:val="WW8Num5z1"/>
    <w:rsid w:val="00B600AF"/>
    <w:rPr>
      <w:rFonts w:ascii="Courier New" w:hAnsi="Courier New" w:cs="Courier New"/>
    </w:rPr>
  </w:style>
  <w:style w:type="character" w:customStyle="1" w:styleId="WW8Num5z2">
    <w:name w:val="WW8Num5z2"/>
    <w:rsid w:val="00B600AF"/>
    <w:rPr>
      <w:rFonts w:ascii="Wingdings" w:hAnsi="Wingdings" w:cs="Wingdings"/>
    </w:rPr>
  </w:style>
  <w:style w:type="character" w:customStyle="1" w:styleId="DefaultParagraphFont0">
    <w:name w:val="Default Paragraph Font0"/>
    <w:rsid w:val="00B600AF"/>
  </w:style>
  <w:style w:type="character" w:styleId="Hyperlink">
    <w:name w:val="Hyperlink"/>
    <w:basedOn w:val="DefaultParagraphFont0"/>
    <w:rsid w:val="00B600AF"/>
    <w:rPr>
      <w:color w:val="0000FF"/>
      <w:u w:val="single"/>
    </w:rPr>
  </w:style>
  <w:style w:type="character" w:customStyle="1" w:styleId="HeaderChar">
    <w:name w:val="Header Char"/>
    <w:basedOn w:val="DefaultParagraphFont0"/>
    <w:rsid w:val="00B600AF"/>
  </w:style>
  <w:style w:type="character" w:customStyle="1" w:styleId="FooterChar">
    <w:name w:val="Footer Char"/>
    <w:basedOn w:val="DefaultParagraphFont0"/>
    <w:rsid w:val="00B600AF"/>
  </w:style>
  <w:style w:type="paragraph" w:customStyle="1" w:styleId="Heading">
    <w:name w:val="Heading"/>
    <w:basedOn w:val="Normal"/>
    <w:next w:val="BodyText"/>
    <w:rsid w:val="00B600AF"/>
    <w:pPr>
      <w:keepNext/>
      <w:spacing w:before="240" w:after="120"/>
    </w:pPr>
    <w:rPr>
      <w:rFonts w:ascii="Liberation Sans" w:eastAsia="AR PL KaitiM GB" w:hAnsi="Liberation Sans" w:cs="Lohit Hindi"/>
      <w:sz w:val="28"/>
      <w:szCs w:val="28"/>
    </w:rPr>
  </w:style>
  <w:style w:type="paragraph" w:styleId="BodyText">
    <w:name w:val="Body Text"/>
    <w:basedOn w:val="Normal"/>
    <w:rsid w:val="00B600AF"/>
    <w:pPr>
      <w:spacing w:after="120"/>
    </w:pPr>
  </w:style>
  <w:style w:type="paragraph" w:styleId="List">
    <w:name w:val="List"/>
    <w:basedOn w:val="BodyText"/>
    <w:rsid w:val="00B600AF"/>
    <w:rPr>
      <w:rFonts w:cs="Lohit Hindi"/>
    </w:rPr>
  </w:style>
  <w:style w:type="paragraph" w:styleId="Caption">
    <w:name w:val="caption"/>
    <w:basedOn w:val="Normal"/>
    <w:qFormat/>
    <w:rsid w:val="00B600AF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B600AF"/>
    <w:pPr>
      <w:suppressLineNumbers/>
    </w:pPr>
    <w:rPr>
      <w:rFonts w:cs="Lohit Hindi"/>
    </w:rPr>
  </w:style>
  <w:style w:type="paragraph" w:styleId="ListParagraph">
    <w:name w:val="List Paragraph"/>
    <w:basedOn w:val="Normal"/>
    <w:qFormat/>
    <w:rsid w:val="00B600AF"/>
    <w:pPr>
      <w:ind w:left="720"/>
    </w:pPr>
  </w:style>
  <w:style w:type="paragraph" w:styleId="Header">
    <w:name w:val="header"/>
    <w:basedOn w:val="Normal"/>
    <w:rsid w:val="00B600A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B600AF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rsid w:val="00B600AF"/>
    <w:pPr>
      <w:suppressLineNumbers/>
    </w:pPr>
  </w:style>
  <w:style w:type="paragraph" w:customStyle="1" w:styleId="TableHeading">
    <w:name w:val="Table Heading"/>
    <w:basedOn w:val="TableContents"/>
    <w:rsid w:val="00B600AF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374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avlepramod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5D45B-3FA0-4153-AA53-19A3D05FE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Valuelabs</Company>
  <LinksUpToDate>false</LinksUpToDate>
  <CharactersWithSpaces>6549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</dc:creator>
  <cp:lastModifiedBy>Srinivas Reddy Nalacheru</cp:lastModifiedBy>
  <cp:revision>2</cp:revision>
  <cp:lastPrinted>1900-12-31T18:30:00Z</cp:lastPrinted>
  <dcterms:created xsi:type="dcterms:W3CDTF">2014-12-22T07:13:00Z</dcterms:created>
  <dcterms:modified xsi:type="dcterms:W3CDTF">2014-12-22T07:13:00Z</dcterms:modified>
</cp:coreProperties>
</file>